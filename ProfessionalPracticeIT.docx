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98104108"/>
        <w:docPartObj>
          <w:docPartGallery w:val="Cover Pages"/>
          <w:docPartUnique/>
        </w:docPartObj>
      </w:sdtPr>
      <w:sdtEndPr/>
      <w:sdtContent>
        <w:p w14:paraId="6595ED47" w14:textId="666CF586" w:rsidR="00F51529" w:rsidRPr="00E84772" w:rsidRDefault="00F51529">
          <w:pPr>
            <w:rPr>
              <w:rFonts w:ascii="Times New Roman" w:hAnsi="Times New Roman" w:cs="Times New Roman"/>
            </w:rPr>
          </w:pPr>
          <w:r w:rsidRPr="00E84772">
            <w:rPr>
              <w:rFonts w:ascii="Times New Roman" w:hAnsi="Times New Roman" w:cs="Times New Roman"/>
              <w:noProof/>
            </w:rPr>
            <mc:AlternateContent>
              <mc:Choice Requires="wpg">
                <w:drawing>
                  <wp:anchor distT="0" distB="0" distL="114300" distR="114300" simplePos="0" relativeHeight="251666432" behindDoc="1" locked="0" layoutInCell="1" allowOverlap="1" wp14:anchorId="43BC9EB9" wp14:editId="3622088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7D78B4" w14:textId="77777777" w:rsidR="00F51529" w:rsidRDefault="00F5152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21C14F" w14:textId="77B969F8" w:rsidR="00F51529" w:rsidRPr="004140F2" w:rsidRDefault="00F51529">
                                      <w:pPr>
                                        <w:pStyle w:val="NoSpacing"/>
                                        <w:rPr>
                                          <w:rFonts w:ascii="Times New Roman" w:eastAsiaTheme="majorEastAsia" w:hAnsi="Times New Roman" w:cs="Times New Roman"/>
                                          <w:caps/>
                                          <w:color w:val="FFFFFF" w:themeColor="background1"/>
                                          <w:sz w:val="96"/>
                                          <w:szCs w:val="96"/>
                                        </w:rPr>
                                      </w:pPr>
                                      <w:r w:rsidRPr="004140F2">
                                        <w:rPr>
                                          <w:rFonts w:ascii="Times New Roman" w:eastAsiaTheme="majorEastAsia" w:hAnsi="Times New Roman" w:cs="Times New Roman"/>
                                          <w:caps/>
                                          <w:color w:val="FFFFFF" w:themeColor="background1"/>
                                          <w:sz w:val="96"/>
                                          <w:szCs w:val="96"/>
                                        </w:rPr>
                                        <w:t>professional practice in it</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01D928" w14:textId="4B36EE45" w:rsidR="00F51529" w:rsidRPr="004140F2" w:rsidRDefault="00F51529">
                                      <w:pPr>
                                        <w:pStyle w:val="NoSpacing"/>
                                        <w:spacing w:before="120"/>
                                        <w:rPr>
                                          <w:rFonts w:ascii="Times New Roman" w:hAnsi="Times New Roman" w:cs="Times New Roman"/>
                                          <w:color w:val="5B9BD5" w:themeColor="accent1"/>
                                          <w:sz w:val="36"/>
                                          <w:szCs w:val="36"/>
                                        </w:rPr>
                                      </w:pPr>
                                      <w:r w:rsidRPr="004140F2">
                                        <w:rPr>
                                          <w:rFonts w:ascii="Times New Roman" w:hAnsi="Times New Roman" w:cs="Times New Roman"/>
                                          <w:color w:val="5B9BD5" w:themeColor="accent1"/>
                                          <w:sz w:val="36"/>
                                          <w:szCs w:val="36"/>
                                        </w:rPr>
                                        <w:t xml:space="preserve">By Oskar </w:t>
                                      </w:r>
                                      <w:proofErr w:type="spellStart"/>
                                      <w:r w:rsidRPr="004140F2">
                                        <w:rPr>
                                          <w:rFonts w:ascii="Times New Roman" w:hAnsi="Times New Roman" w:cs="Times New Roman"/>
                                          <w:color w:val="5B9BD5" w:themeColor="accent1"/>
                                          <w:sz w:val="36"/>
                                          <w:szCs w:val="36"/>
                                        </w:rPr>
                                        <w:t>Ciebie</w:t>
                                      </w:r>
                                      <w:r w:rsidR="003D2D5D" w:rsidRPr="004140F2">
                                        <w:rPr>
                                          <w:rFonts w:ascii="Times New Roman" w:hAnsi="Times New Roman" w:cs="Times New Roman"/>
                                          <w:color w:val="5B9BD5" w:themeColor="accent1"/>
                                          <w:sz w:val="36"/>
                                          <w:szCs w:val="36"/>
                                        </w:rPr>
                                        <w:t>n</w:t>
                                      </w:r>
                                      <w:proofErr w:type="spellEnd"/>
                                      <w:r w:rsidRPr="004140F2">
                                        <w:rPr>
                                          <w:rFonts w:ascii="Times New Roman" w:hAnsi="Times New Roman" w:cs="Times New Roman"/>
                                          <w:color w:val="5B9BD5" w:themeColor="accent1"/>
                                          <w:sz w:val="36"/>
                                          <w:szCs w:val="36"/>
                                        </w:rPr>
                                        <w:t xml:space="preserve"> and David Newman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BC9EB9" id="Group 48"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7D78B4" w14:textId="77777777" w:rsidR="00F51529" w:rsidRDefault="00F5152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21C14F" w14:textId="77B969F8" w:rsidR="00F51529" w:rsidRPr="004140F2" w:rsidRDefault="00F51529">
                                <w:pPr>
                                  <w:pStyle w:val="NoSpacing"/>
                                  <w:rPr>
                                    <w:rFonts w:ascii="Times New Roman" w:eastAsiaTheme="majorEastAsia" w:hAnsi="Times New Roman" w:cs="Times New Roman"/>
                                    <w:caps/>
                                    <w:color w:val="FFFFFF" w:themeColor="background1"/>
                                    <w:sz w:val="96"/>
                                    <w:szCs w:val="96"/>
                                  </w:rPr>
                                </w:pPr>
                                <w:r w:rsidRPr="004140F2">
                                  <w:rPr>
                                    <w:rFonts w:ascii="Times New Roman" w:eastAsiaTheme="majorEastAsia" w:hAnsi="Times New Roman" w:cs="Times New Roman"/>
                                    <w:caps/>
                                    <w:color w:val="FFFFFF" w:themeColor="background1"/>
                                    <w:sz w:val="96"/>
                                    <w:szCs w:val="96"/>
                                  </w:rPr>
                                  <w:t>professional practice in it</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01D928" w14:textId="4B36EE45" w:rsidR="00F51529" w:rsidRPr="004140F2" w:rsidRDefault="00F51529">
                                <w:pPr>
                                  <w:pStyle w:val="NoSpacing"/>
                                  <w:spacing w:before="120"/>
                                  <w:rPr>
                                    <w:rFonts w:ascii="Times New Roman" w:hAnsi="Times New Roman" w:cs="Times New Roman"/>
                                    <w:color w:val="5B9BD5" w:themeColor="accent1"/>
                                    <w:sz w:val="36"/>
                                    <w:szCs w:val="36"/>
                                  </w:rPr>
                                </w:pPr>
                                <w:r w:rsidRPr="004140F2">
                                  <w:rPr>
                                    <w:rFonts w:ascii="Times New Roman" w:hAnsi="Times New Roman" w:cs="Times New Roman"/>
                                    <w:color w:val="5B9BD5" w:themeColor="accent1"/>
                                    <w:sz w:val="36"/>
                                    <w:szCs w:val="36"/>
                                  </w:rPr>
                                  <w:t xml:space="preserve">By Oskar </w:t>
                                </w:r>
                                <w:proofErr w:type="spellStart"/>
                                <w:r w:rsidRPr="004140F2">
                                  <w:rPr>
                                    <w:rFonts w:ascii="Times New Roman" w:hAnsi="Times New Roman" w:cs="Times New Roman"/>
                                    <w:color w:val="5B9BD5" w:themeColor="accent1"/>
                                    <w:sz w:val="36"/>
                                    <w:szCs w:val="36"/>
                                  </w:rPr>
                                  <w:t>Ciebie</w:t>
                                </w:r>
                                <w:r w:rsidR="003D2D5D" w:rsidRPr="004140F2">
                                  <w:rPr>
                                    <w:rFonts w:ascii="Times New Roman" w:hAnsi="Times New Roman" w:cs="Times New Roman"/>
                                    <w:color w:val="5B9BD5" w:themeColor="accent1"/>
                                    <w:sz w:val="36"/>
                                    <w:szCs w:val="36"/>
                                  </w:rPr>
                                  <w:t>n</w:t>
                                </w:r>
                                <w:proofErr w:type="spellEnd"/>
                                <w:r w:rsidRPr="004140F2">
                                  <w:rPr>
                                    <w:rFonts w:ascii="Times New Roman" w:hAnsi="Times New Roman" w:cs="Times New Roman"/>
                                    <w:color w:val="5B9BD5" w:themeColor="accent1"/>
                                    <w:sz w:val="36"/>
                                    <w:szCs w:val="36"/>
                                  </w:rPr>
                                  <w:t xml:space="preserve"> and David Newman</w:t>
                                </w:r>
                              </w:p>
                            </w:sdtContent>
                          </w:sdt>
                        </w:txbxContent>
                      </v:textbox>
                    </v:shape>
                    <w10:wrap anchorx="page" anchory="page"/>
                  </v:group>
                </w:pict>
              </mc:Fallback>
            </mc:AlternateContent>
          </w:r>
        </w:p>
        <w:p w14:paraId="2A6143F8" w14:textId="224292AA" w:rsidR="00F51529" w:rsidRPr="00E84772" w:rsidRDefault="00F51529">
          <w:pPr>
            <w:rPr>
              <w:rFonts w:ascii="Times New Roman" w:hAnsi="Times New Roman" w:cs="Times New Roman"/>
            </w:rPr>
          </w:pPr>
          <w:r w:rsidRPr="00E84772">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66696615"/>
        <w:docPartObj>
          <w:docPartGallery w:val="Table of Contents"/>
          <w:docPartUnique/>
        </w:docPartObj>
      </w:sdtPr>
      <w:sdtEndPr>
        <w:rPr>
          <w:b/>
          <w:bCs/>
          <w:noProof/>
        </w:rPr>
      </w:sdtEndPr>
      <w:sdtContent>
        <w:p w14:paraId="4B155A8C" w14:textId="10FC17A7" w:rsidR="006078FA" w:rsidRPr="00E84772" w:rsidRDefault="00F51529" w:rsidP="006078FA">
          <w:pPr>
            <w:pStyle w:val="TOCHeading"/>
            <w:rPr>
              <w:rFonts w:ascii="Times New Roman" w:hAnsi="Times New Roman" w:cs="Times New Roman"/>
              <w:sz w:val="40"/>
              <w:szCs w:val="40"/>
            </w:rPr>
          </w:pPr>
          <w:r w:rsidRPr="00E84772">
            <w:rPr>
              <w:rFonts w:ascii="Times New Roman" w:hAnsi="Times New Roman" w:cs="Times New Roman"/>
              <w:sz w:val="40"/>
              <w:szCs w:val="40"/>
            </w:rPr>
            <w:t>Table of Contents</w:t>
          </w:r>
        </w:p>
        <w:p w14:paraId="0A9C11CA" w14:textId="5276BF7C" w:rsidR="005425B2" w:rsidRPr="00E84772" w:rsidRDefault="00F51529">
          <w:pPr>
            <w:pStyle w:val="TOC1"/>
            <w:tabs>
              <w:tab w:val="right" w:leader="dot" w:pos="9350"/>
            </w:tabs>
            <w:rPr>
              <w:rFonts w:ascii="Times New Roman" w:eastAsiaTheme="minorEastAsia" w:hAnsi="Times New Roman" w:cs="Times New Roman"/>
              <w:noProof/>
              <w:sz w:val="28"/>
              <w:szCs w:val="28"/>
              <w:lang w:eastAsia="en-GB"/>
            </w:rPr>
          </w:pPr>
          <w:r w:rsidRPr="00E84772">
            <w:rPr>
              <w:rFonts w:ascii="Times New Roman" w:hAnsi="Times New Roman" w:cs="Times New Roman"/>
              <w:sz w:val="28"/>
              <w:szCs w:val="28"/>
            </w:rPr>
            <w:fldChar w:fldCharType="begin"/>
          </w:r>
          <w:r w:rsidRPr="00E84772">
            <w:rPr>
              <w:rFonts w:ascii="Times New Roman" w:hAnsi="Times New Roman" w:cs="Times New Roman"/>
              <w:sz w:val="28"/>
              <w:szCs w:val="28"/>
            </w:rPr>
            <w:instrText xml:space="preserve"> TOC \o "1-3" \h \z \u </w:instrText>
          </w:r>
          <w:r w:rsidRPr="00E84772">
            <w:rPr>
              <w:rFonts w:ascii="Times New Roman" w:hAnsi="Times New Roman" w:cs="Times New Roman"/>
              <w:sz w:val="28"/>
              <w:szCs w:val="28"/>
            </w:rPr>
            <w:fldChar w:fldCharType="separate"/>
          </w:r>
          <w:hyperlink w:anchor="_Toc69906388" w:history="1">
            <w:r w:rsidR="005425B2" w:rsidRPr="00E84772">
              <w:rPr>
                <w:rStyle w:val="Hyperlink"/>
                <w:rFonts w:ascii="Times New Roman" w:hAnsi="Times New Roman" w:cs="Times New Roman"/>
                <w:noProof/>
                <w:sz w:val="28"/>
                <w:szCs w:val="28"/>
              </w:rPr>
              <w:t>Introduction</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_Toc69906388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2</w:t>
            </w:r>
            <w:r w:rsidR="005425B2" w:rsidRPr="00E84772">
              <w:rPr>
                <w:rFonts w:ascii="Times New Roman" w:hAnsi="Times New Roman" w:cs="Times New Roman"/>
                <w:noProof/>
                <w:webHidden/>
                <w:sz w:val="28"/>
                <w:szCs w:val="28"/>
              </w:rPr>
              <w:fldChar w:fldCharType="end"/>
            </w:r>
          </w:hyperlink>
        </w:p>
        <w:p w14:paraId="206338F8" w14:textId="69DFA8C5"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389" w:history="1">
            <w:r w:rsidR="005425B2" w:rsidRPr="00E84772">
              <w:rPr>
                <w:rStyle w:val="Hyperlink"/>
                <w:rFonts w:ascii="Times New Roman" w:hAnsi="Times New Roman" w:cs="Times New Roman"/>
                <w:noProof/>
                <w:sz w:val="28"/>
                <w:szCs w:val="28"/>
              </w:rPr>
              <w:t>System Requirements</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_Toc69906389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2</w:t>
            </w:r>
            <w:r w:rsidR="005425B2" w:rsidRPr="00E84772">
              <w:rPr>
                <w:rFonts w:ascii="Times New Roman" w:hAnsi="Times New Roman" w:cs="Times New Roman"/>
                <w:noProof/>
                <w:webHidden/>
                <w:sz w:val="28"/>
                <w:szCs w:val="28"/>
              </w:rPr>
              <w:fldChar w:fldCharType="end"/>
            </w:r>
          </w:hyperlink>
        </w:p>
        <w:p w14:paraId="198D399E" w14:textId="72585E7F"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390" w:history="1">
            <w:r w:rsidR="005425B2" w:rsidRPr="00E84772">
              <w:rPr>
                <w:rStyle w:val="Hyperlink"/>
                <w:rFonts w:ascii="Times New Roman" w:hAnsi="Times New Roman" w:cs="Times New Roman"/>
                <w:noProof/>
                <w:sz w:val="28"/>
                <w:szCs w:val="28"/>
              </w:rPr>
              <w:t>Technology and the Reasons Why</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_Toc69906390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2</w:t>
            </w:r>
            <w:r w:rsidR="005425B2" w:rsidRPr="00E84772">
              <w:rPr>
                <w:rFonts w:ascii="Times New Roman" w:hAnsi="Times New Roman" w:cs="Times New Roman"/>
                <w:noProof/>
                <w:webHidden/>
                <w:sz w:val="28"/>
                <w:szCs w:val="28"/>
              </w:rPr>
              <w:fldChar w:fldCharType="end"/>
            </w:r>
          </w:hyperlink>
        </w:p>
        <w:p w14:paraId="59E82CBA" w14:textId="2FB42A57"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391" w:history="1">
            <w:r w:rsidR="005425B2" w:rsidRPr="00E84772">
              <w:rPr>
                <w:rStyle w:val="Hyperlink"/>
                <w:rFonts w:ascii="Times New Roman" w:hAnsi="Times New Roman" w:cs="Times New Roman"/>
                <w:noProof/>
                <w:sz w:val="28"/>
                <w:szCs w:val="28"/>
              </w:rPr>
              <w:t>Implementation and Design</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_Toc69906391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3</w:t>
            </w:r>
            <w:r w:rsidR="005425B2" w:rsidRPr="00E84772">
              <w:rPr>
                <w:rFonts w:ascii="Times New Roman" w:hAnsi="Times New Roman" w:cs="Times New Roman"/>
                <w:noProof/>
                <w:webHidden/>
                <w:sz w:val="28"/>
                <w:szCs w:val="28"/>
              </w:rPr>
              <w:fldChar w:fldCharType="end"/>
            </w:r>
          </w:hyperlink>
        </w:p>
        <w:p w14:paraId="3B08BC9A" w14:textId="1F9CEEA4"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2" w:history="1">
            <w:r w:rsidR="005425B2" w:rsidRPr="00E84772">
              <w:rPr>
                <w:rStyle w:val="Hyperlink"/>
                <w:rFonts w:ascii="Times New Roman" w:hAnsi="Times New Roman" w:cs="Times New Roman"/>
                <w:noProof/>
                <w:sz w:val="28"/>
                <w:szCs w:val="28"/>
              </w:rPr>
              <w:t>Asset design</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_Toc69906392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3</w:t>
            </w:r>
            <w:r w:rsidR="005425B2" w:rsidRPr="00E84772">
              <w:rPr>
                <w:rFonts w:ascii="Times New Roman" w:hAnsi="Times New Roman" w:cs="Times New Roman"/>
                <w:noProof/>
                <w:webHidden/>
                <w:sz w:val="28"/>
                <w:szCs w:val="28"/>
              </w:rPr>
              <w:fldChar w:fldCharType="end"/>
            </w:r>
          </w:hyperlink>
        </w:p>
        <w:p w14:paraId="59384266" w14:textId="1B3530F3"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3" w:history="1">
            <w:r w:rsidR="005425B2" w:rsidRPr="00E84772">
              <w:rPr>
                <w:rStyle w:val="Hyperlink"/>
                <w:rFonts w:ascii="Times New Roman" w:hAnsi="Times New Roman" w:cs="Times New Roman"/>
                <w:noProof/>
                <w:sz w:val="28"/>
                <w:szCs w:val="28"/>
              </w:rPr>
              <w:t>Database Design and Implementation</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_Toc69906393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6</w:t>
            </w:r>
            <w:r w:rsidR="005425B2" w:rsidRPr="00E84772">
              <w:rPr>
                <w:rFonts w:ascii="Times New Roman" w:hAnsi="Times New Roman" w:cs="Times New Roman"/>
                <w:noProof/>
                <w:webHidden/>
                <w:sz w:val="28"/>
                <w:szCs w:val="28"/>
              </w:rPr>
              <w:fldChar w:fldCharType="end"/>
            </w:r>
          </w:hyperlink>
        </w:p>
        <w:p w14:paraId="5E5836D1" w14:textId="69ADB0C1"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394" w:history="1">
            <w:r w:rsidR="005425B2" w:rsidRPr="00E84772">
              <w:rPr>
                <w:rStyle w:val="Hyperlink"/>
                <w:rFonts w:ascii="Times New Roman" w:hAnsi="Times New Roman" w:cs="Times New Roman"/>
                <w:noProof/>
                <w:sz w:val="28"/>
                <w:szCs w:val="28"/>
              </w:rPr>
              <w:t>Architecture of the Game</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_Toc69906394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793BE21D" w14:textId="7B5EC7D0"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5" w:history="1">
            <w:r w:rsidR="005425B2" w:rsidRPr="00E84772">
              <w:rPr>
                <w:rStyle w:val="Hyperlink"/>
                <w:rFonts w:ascii="Times New Roman" w:hAnsi="Times New Roman" w:cs="Times New Roman"/>
                <w:noProof/>
                <w:sz w:val="28"/>
                <w:szCs w:val="28"/>
              </w:rPr>
              <w:t>The Game</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_Toc69906395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095E6BD9" w14:textId="41B18D4A"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6" w:history="1">
            <w:r w:rsidR="005425B2" w:rsidRPr="00E84772">
              <w:rPr>
                <w:rStyle w:val="Hyperlink"/>
                <w:rFonts w:ascii="Times New Roman" w:hAnsi="Times New Roman" w:cs="Times New Roman"/>
                <w:noProof/>
                <w:sz w:val="28"/>
                <w:szCs w:val="28"/>
              </w:rPr>
              <w:t>Scenes</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_Toc69906396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065C1A4F" w14:textId="6C995F11"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7" w:history="1">
            <w:r w:rsidR="005425B2" w:rsidRPr="00E84772">
              <w:rPr>
                <w:rStyle w:val="Hyperlink"/>
                <w:rFonts w:ascii="Times New Roman" w:hAnsi="Times New Roman" w:cs="Times New Roman"/>
                <w:noProof/>
                <w:sz w:val="28"/>
                <w:szCs w:val="28"/>
              </w:rPr>
              <w:t>Code</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_Toc69906397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1669FE33" w14:textId="5FC2C4AF"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8" w:history="1">
            <w:r w:rsidR="005425B2" w:rsidRPr="00E84772">
              <w:rPr>
                <w:rStyle w:val="Hyperlink"/>
                <w:rFonts w:ascii="Times New Roman" w:hAnsi="Times New Roman" w:cs="Times New Roman"/>
                <w:noProof/>
                <w:sz w:val="28"/>
                <w:szCs w:val="28"/>
              </w:rPr>
              <w:t>Highscore table</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_Toc69906398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7B49B886" w14:textId="27862755" w:rsidR="005425B2" w:rsidRPr="00E84772" w:rsidRDefault="00145515">
          <w:pPr>
            <w:pStyle w:val="TOC2"/>
            <w:tabs>
              <w:tab w:val="right" w:leader="dot" w:pos="9350"/>
            </w:tabs>
            <w:rPr>
              <w:rFonts w:ascii="Times New Roman" w:eastAsiaTheme="minorEastAsia" w:hAnsi="Times New Roman" w:cs="Times New Roman"/>
              <w:noProof/>
              <w:sz w:val="28"/>
              <w:szCs w:val="28"/>
              <w:lang w:eastAsia="en-GB"/>
            </w:rPr>
          </w:pPr>
          <w:hyperlink w:anchor="_Toc69906399" w:history="1">
            <w:r w:rsidR="005425B2" w:rsidRPr="00E84772">
              <w:rPr>
                <w:rStyle w:val="Hyperlink"/>
                <w:rFonts w:ascii="Times New Roman" w:hAnsi="Times New Roman" w:cs="Times New Roman"/>
                <w:noProof/>
                <w:sz w:val="28"/>
                <w:szCs w:val="28"/>
              </w:rPr>
              <w:t>Database Connection</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_Toc69906399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7</w:t>
            </w:r>
            <w:r w:rsidR="005425B2" w:rsidRPr="00E84772">
              <w:rPr>
                <w:rFonts w:ascii="Times New Roman" w:hAnsi="Times New Roman" w:cs="Times New Roman"/>
                <w:noProof/>
                <w:webHidden/>
                <w:sz w:val="28"/>
                <w:szCs w:val="28"/>
              </w:rPr>
              <w:fldChar w:fldCharType="end"/>
            </w:r>
          </w:hyperlink>
        </w:p>
        <w:p w14:paraId="5638F041" w14:textId="1AEF5050"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400" w:history="1">
            <w:r w:rsidR="005425B2" w:rsidRPr="00E84772">
              <w:rPr>
                <w:rStyle w:val="Hyperlink"/>
                <w:rFonts w:ascii="Times New Roman" w:hAnsi="Times New Roman" w:cs="Times New Roman"/>
                <w:noProof/>
                <w:sz w:val="28"/>
                <w:szCs w:val="28"/>
              </w:rPr>
              <w:t>Conclusions</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_Toc69906400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8</w:t>
            </w:r>
            <w:r w:rsidR="005425B2" w:rsidRPr="00E84772">
              <w:rPr>
                <w:rFonts w:ascii="Times New Roman" w:hAnsi="Times New Roman" w:cs="Times New Roman"/>
                <w:noProof/>
                <w:webHidden/>
                <w:sz w:val="28"/>
                <w:szCs w:val="28"/>
              </w:rPr>
              <w:fldChar w:fldCharType="end"/>
            </w:r>
          </w:hyperlink>
        </w:p>
        <w:p w14:paraId="6165C5F4" w14:textId="4CDBDD39" w:rsidR="005425B2" w:rsidRPr="00E84772" w:rsidRDefault="00145515">
          <w:pPr>
            <w:pStyle w:val="TOC1"/>
            <w:tabs>
              <w:tab w:val="right" w:leader="dot" w:pos="9350"/>
            </w:tabs>
            <w:rPr>
              <w:rFonts w:ascii="Times New Roman" w:eastAsiaTheme="minorEastAsia" w:hAnsi="Times New Roman" w:cs="Times New Roman"/>
              <w:noProof/>
              <w:sz w:val="28"/>
              <w:szCs w:val="28"/>
              <w:lang w:eastAsia="en-GB"/>
            </w:rPr>
          </w:pPr>
          <w:hyperlink w:anchor="_Toc69906401" w:history="1">
            <w:r w:rsidR="005425B2" w:rsidRPr="00E84772">
              <w:rPr>
                <w:rStyle w:val="Hyperlink"/>
                <w:rFonts w:ascii="Times New Roman" w:hAnsi="Times New Roman" w:cs="Times New Roman"/>
                <w:noProof/>
                <w:sz w:val="28"/>
                <w:szCs w:val="28"/>
              </w:rPr>
              <w:t>References</w:t>
            </w:r>
            <w:r w:rsidR="005425B2" w:rsidRPr="00E84772">
              <w:rPr>
                <w:rFonts w:ascii="Times New Roman" w:hAnsi="Times New Roman" w:cs="Times New Roman"/>
                <w:noProof/>
                <w:webHidden/>
                <w:sz w:val="28"/>
                <w:szCs w:val="28"/>
              </w:rPr>
              <w:tab/>
            </w:r>
            <w:r w:rsidR="005425B2" w:rsidRPr="00E84772">
              <w:rPr>
                <w:rFonts w:ascii="Times New Roman" w:hAnsi="Times New Roman" w:cs="Times New Roman"/>
                <w:noProof/>
                <w:webHidden/>
                <w:sz w:val="28"/>
                <w:szCs w:val="28"/>
              </w:rPr>
              <w:fldChar w:fldCharType="begin"/>
            </w:r>
            <w:r w:rsidR="005425B2" w:rsidRPr="00E84772">
              <w:rPr>
                <w:rFonts w:ascii="Times New Roman" w:hAnsi="Times New Roman" w:cs="Times New Roman"/>
                <w:noProof/>
                <w:webHidden/>
                <w:sz w:val="28"/>
                <w:szCs w:val="28"/>
              </w:rPr>
              <w:instrText xml:space="preserve"> PAGEREF _Toc69906401 \h </w:instrText>
            </w:r>
            <w:r w:rsidR="005425B2" w:rsidRPr="00E84772">
              <w:rPr>
                <w:rFonts w:ascii="Times New Roman" w:hAnsi="Times New Roman" w:cs="Times New Roman"/>
                <w:noProof/>
                <w:webHidden/>
                <w:sz w:val="28"/>
                <w:szCs w:val="28"/>
              </w:rPr>
            </w:r>
            <w:r w:rsidR="005425B2" w:rsidRPr="00E84772">
              <w:rPr>
                <w:rFonts w:ascii="Times New Roman" w:hAnsi="Times New Roman" w:cs="Times New Roman"/>
                <w:noProof/>
                <w:webHidden/>
                <w:sz w:val="28"/>
                <w:szCs w:val="28"/>
              </w:rPr>
              <w:fldChar w:fldCharType="separate"/>
            </w:r>
            <w:r w:rsidR="005425B2" w:rsidRPr="00E84772">
              <w:rPr>
                <w:rFonts w:ascii="Times New Roman" w:hAnsi="Times New Roman" w:cs="Times New Roman"/>
                <w:noProof/>
                <w:webHidden/>
                <w:sz w:val="28"/>
                <w:szCs w:val="28"/>
              </w:rPr>
              <w:t>9</w:t>
            </w:r>
            <w:r w:rsidR="005425B2" w:rsidRPr="00E84772">
              <w:rPr>
                <w:rFonts w:ascii="Times New Roman" w:hAnsi="Times New Roman" w:cs="Times New Roman"/>
                <w:noProof/>
                <w:webHidden/>
                <w:sz w:val="28"/>
                <w:szCs w:val="28"/>
              </w:rPr>
              <w:fldChar w:fldCharType="end"/>
            </w:r>
          </w:hyperlink>
        </w:p>
        <w:p w14:paraId="02E57483" w14:textId="18680167" w:rsidR="00F51529" w:rsidRPr="00E84772" w:rsidRDefault="00F51529">
          <w:pPr>
            <w:rPr>
              <w:rFonts w:ascii="Times New Roman" w:hAnsi="Times New Roman" w:cs="Times New Roman"/>
            </w:rPr>
          </w:pPr>
          <w:r w:rsidRPr="00E84772">
            <w:rPr>
              <w:rFonts w:ascii="Times New Roman" w:hAnsi="Times New Roman" w:cs="Times New Roman"/>
              <w:b/>
              <w:bCs/>
              <w:noProof/>
              <w:sz w:val="28"/>
              <w:szCs w:val="28"/>
            </w:rPr>
            <w:fldChar w:fldCharType="end"/>
          </w:r>
        </w:p>
      </w:sdtContent>
    </w:sdt>
    <w:p w14:paraId="105B4038" w14:textId="1D53C614" w:rsidR="00F51529" w:rsidRPr="00E84772" w:rsidRDefault="00F51529" w:rsidP="00F51529">
      <w:pPr>
        <w:rPr>
          <w:rFonts w:ascii="Times New Roman" w:hAnsi="Times New Roman" w:cs="Times New Roman"/>
        </w:rPr>
      </w:pPr>
    </w:p>
    <w:p w14:paraId="31E2AC82" w14:textId="6000B664" w:rsidR="00F51529" w:rsidRPr="00E84772" w:rsidRDefault="00F51529" w:rsidP="00F51529">
      <w:pPr>
        <w:rPr>
          <w:rFonts w:ascii="Times New Roman" w:hAnsi="Times New Roman" w:cs="Times New Roman"/>
        </w:rPr>
      </w:pPr>
    </w:p>
    <w:p w14:paraId="1661F8E4" w14:textId="60115536" w:rsidR="00F51529" w:rsidRPr="00E84772" w:rsidRDefault="00F51529" w:rsidP="00F51529">
      <w:pPr>
        <w:rPr>
          <w:rFonts w:ascii="Times New Roman" w:hAnsi="Times New Roman" w:cs="Times New Roman"/>
        </w:rPr>
      </w:pPr>
    </w:p>
    <w:p w14:paraId="13FEF30E" w14:textId="5BAE0816" w:rsidR="00F51529" w:rsidRPr="00E84772" w:rsidRDefault="00F51529" w:rsidP="00F51529">
      <w:pPr>
        <w:rPr>
          <w:rFonts w:ascii="Times New Roman" w:hAnsi="Times New Roman" w:cs="Times New Roman"/>
        </w:rPr>
      </w:pPr>
    </w:p>
    <w:p w14:paraId="3E7928BB" w14:textId="23EC618E" w:rsidR="00F51529" w:rsidRPr="00E84772" w:rsidRDefault="00F51529" w:rsidP="00F51529">
      <w:pPr>
        <w:rPr>
          <w:rFonts w:ascii="Times New Roman" w:hAnsi="Times New Roman" w:cs="Times New Roman"/>
        </w:rPr>
      </w:pPr>
    </w:p>
    <w:p w14:paraId="3E675210" w14:textId="1F9E8A46" w:rsidR="00F51529" w:rsidRPr="00E84772" w:rsidRDefault="00F51529" w:rsidP="00F51529">
      <w:pPr>
        <w:rPr>
          <w:rFonts w:ascii="Times New Roman" w:hAnsi="Times New Roman" w:cs="Times New Roman"/>
        </w:rPr>
      </w:pPr>
    </w:p>
    <w:p w14:paraId="202B70CE" w14:textId="28F41B09" w:rsidR="00F51529" w:rsidRPr="00E84772" w:rsidRDefault="00F51529" w:rsidP="00F51529">
      <w:pPr>
        <w:rPr>
          <w:rFonts w:ascii="Times New Roman" w:hAnsi="Times New Roman" w:cs="Times New Roman"/>
        </w:rPr>
      </w:pPr>
    </w:p>
    <w:p w14:paraId="37BE0256" w14:textId="758216C1" w:rsidR="00F51529" w:rsidRPr="00E84772" w:rsidRDefault="00F51529" w:rsidP="00F51529">
      <w:pPr>
        <w:rPr>
          <w:rFonts w:ascii="Times New Roman" w:hAnsi="Times New Roman" w:cs="Times New Roman"/>
        </w:rPr>
      </w:pPr>
    </w:p>
    <w:p w14:paraId="1AAFD1AB" w14:textId="56E8D841" w:rsidR="00F51529" w:rsidRPr="00E84772" w:rsidRDefault="00F51529" w:rsidP="00F51529">
      <w:pPr>
        <w:rPr>
          <w:rFonts w:ascii="Times New Roman" w:hAnsi="Times New Roman" w:cs="Times New Roman"/>
        </w:rPr>
      </w:pPr>
    </w:p>
    <w:p w14:paraId="3DBD09D5" w14:textId="7431A9A8" w:rsidR="00F51529" w:rsidRPr="00E84772" w:rsidRDefault="00F51529" w:rsidP="00F51529">
      <w:pPr>
        <w:rPr>
          <w:rFonts w:ascii="Times New Roman" w:hAnsi="Times New Roman" w:cs="Times New Roman"/>
        </w:rPr>
      </w:pPr>
    </w:p>
    <w:p w14:paraId="30467FBA" w14:textId="129F94B1" w:rsidR="00F51529" w:rsidRPr="00E84772" w:rsidRDefault="00F51529" w:rsidP="00F51529">
      <w:pPr>
        <w:rPr>
          <w:rFonts w:ascii="Times New Roman" w:hAnsi="Times New Roman" w:cs="Times New Roman"/>
        </w:rPr>
      </w:pPr>
    </w:p>
    <w:p w14:paraId="0F18098B" w14:textId="64BAD852" w:rsidR="00F51529" w:rsidRPr="00E84772" w:rsidRDefault="00F51529" w:rsidP="00F51529">
      <w:pPr>
        <w:rPr>
          <w:rFonts w:ascii="Times New Roman" w:hAnsi="Times New Roman" w:cs="Times New Roman"/>
        </w:rPr>
      </w:pPr>
    </w:p>
    <w:p w14:paraId="6F09A418" w14:textId="49585487" w:rsidR="00F51529" w:rsidRPr="00E84772" w:rsidRDefault="00F51529" w:rsidP="00F51529">
      <w:pPr>
        <w:rPr>
          <w:rFonts w:ascii="Times New Roman" w:hAnsi="Times New Roman" w:cs="Times New Roman"/>
        </w:rPr>
      </w:pPr>
    </w:p>
    <w:p w14:paraId="5CAF9EBA" w14:textId="709237D4" w:rsidR="00F51529" w:rsidRPr="00E84772" w:rsidRDefault="00F51529" w:rsidP="00F51529">
      <w:pPr>
        <w:rPr>
          <w:rFonts w:ascii="Times New Roman" w:hAnsi="Times New Roman" w:cs="Times New Roman"/>
        </w:rPr>
      </w:pPr>
    </w:p>
    <w:p w14:paraId="3474ABFD" w14:textId="14928FD7" w:rsidR="00F51529" w:rsidRPr="00E84772" w:rsidRDefault="00F51529" w:rsidP="00F51529">
      <w:pPr>
        <w:rPr>
          <w:rFonts w:ascii="Times New Roman" w:hAnsi="Times New Roman" w:cs="Times New Roman"/>
        </w:rPr>
      </w:pPr>
    </w:p>
    <w:p w14:paraId="55A4EF10" w14:textId="16ADE91F" w:rsidR="00F51529" w:rsidRPr="00E84772" w:rsidRDefault="00F51529" w:rsidP="00F51529">
      <w:pPr>
        <w:rPr>
          <w:rFonts w:ascii="Times New Roman" w:hAnsi="Times New Roman" w:cs="Times New Roman"/>
        </w:rPr>
      </w:pPr>
    </w:p>
    <w:p w14:paraId="28D50E86" w14:textId="6A1F05B5" w:rsidR="00F51529" w:rsidRPr="00E84772" w:rsidRDefault="00F51529" w:rsidP="00F51529">
      <w:pPr>
        <w:rPr>
          <w:rFonts w:ascii="Times New Roman" w:hAnsi="Times New Roman" w:cs="Times New Roman"/>
        </w:rPr>
      </w:pPr>
    </w:p>
    <w:p w14:paraId="432AF3A7" w14:textId="3EED9FAF" w:rsidR="00F51529" w:rsidRPr="00E84772" w:rsidRDefault="00F51529" w:rsidP="00F51529">
      <w:pPr>
        <w:rPr>
          <w:rFonts w:ascii="Times New Roman" w:hAnsi="Times New Roman" w:cs="Times New Roman"/>
        </w:rPr>
      </w:pPr>
    </w:p>
    <w:p w14:paraId="3D13E300" w14:textId="6285DDBC" w:rsidR="00F51529" w:rsidRPr="00E84772" w:rsidRDefault="00F51529" w:rsidP="00F51529">
      <w:pPr>
        <w:rPr>
          <w:rFonts w:ascii="Times New Roman" w:hAnsi="Times New Roman" w:cs="Times New Roman"/>
        </w:rPr>
      </w:pPr>
    </w:p>
    <w:p w14:paraId="4498573A" w14:textId="6D04F52E" w:rsidR="00F51529" w:rsidRPr="00E84772" w:rsidRDefault="00F51529" w:rsidP="00F51529">
      <w:pPr>
        <w:rPr>
          <w:rFonts w:ascii="Times New Roman" w:hAnsi="Times New Roman" w:cs="Times New Roman"/>
        </w:rPr>
      </w:pPr>
    </w:p>
    <w:p w14:paraId="723EDB1F" w14:textId="4040B5CF" w:rsidR="00F51529" w:rsidRPr="00E84772" w:rsidRDefault="00F51529" w:rsidP="00F51529">
      <w:pPr>
        <w:rPr>
          <w:rFonts w:ascii="Times New Roman" w:hAnsi="Times New Roman" w:cs="Times New Roman"/>
        </w:rPr>
      </w:pPr>
    </w:p>
    <w:p w14:paraId="0D8B9D92" w14:textId="2256D51B" w:rsidR="00F51529" w:rsidRPr="00E84772" w:rsidRDefault="00F51529" w:rsidP="00F51529">
      <w:pPr>
        <w:rPr>
          <w:rFonts w:ascii="Times New Roman" w:hAnsi="Times New Roman" w:cs="Times New Roman"/>
        </w:rPr>
      </w:pPr>
    </w:p>
    <w:p w14:paraId="783A39C2" w14:textId="021429C9" w:rsidR="00F51529" w:rsidRPr="00E84772" w:rsidRDefault="00F51529" w:rsidP="00F51529">
      <w:pPr>
        <w:rPr>
          <w:rFonts w:ascii="Times New Roman" w:hAnsi="Times New Roman" w:cs="Times New Roman"/>
        </w:rPr>
      </w:pPr>
    </w:p>
    <w:p w14:paraId="5A93C668" w14:textId="47DCD9CE" w:rsidR="00F51529" w:rsidRPr="00E84772" w:rsidRDefault="00F51529" w:rsidP="00F51529">
      <w:pPr>
        <w:rPr>
          <w:rFonts w:ascii="Times New Roman" w:hAnsi="Times New Roman" w:cs="Times New Roman"/>
        </w:rPr>
      </w:pPr>
    </w:p>
    <w:p w14:paraId="4F5C08CE" w14:textId="5D86CB16" w:rsidR="009D2D6F" w:rsidRPr="00E84772" w:rsidRDefault="009D2D6F" w:rsidP="009D2D6F">
      <w:pPr>
        <w:pStyle w:val="Heading1"/>
        <w:jc w:val="center"/>
        <w:rPr>
          <w:rFonts w:ascii="Times New Roman" w:hAnsi="Times New Roman" w:cs="Times New Roman"/>
          <w:color w:val="auto"/>
          <w:sz w:val="40"/>
          <w:szCs w:val="40"/>
          <w:u w:val="single"/>
        </w:rPr>
      </w:pPr>
      <w:bookmarkStart w:id="0" w:name="_Toc69906388"/>
      <w:r w:rsidRPr="00E84772">
        <w:rPr>
          <w:rFonts w:ascii="Times New Roman" w:hAnsi="Times New Roman" w:cs="Times New Roman"/>
          <w:color w:val="auto"/>
          <w:sz w:val="40"/>
          <w:szCs w:val="40"/>
          <w:u w:val="single"/>
        </w:rPr>
        <w:lastRenderedPageBreak/>
        <w:t>Introduction</w:t>
      </w:r>
      <w:bookmarkEnd w:id="0"/>
    </w:p>
    <w:p w14:paraId="1729E835" w14:textId="77777777" w:rsidR="00DB0091" w:rsidRPr="00E84772" w:rsidRDefault="00DB0091" w:rsidP="00DB0091">
      <w:pPr>
        <w:rPr>
          <w:rFonts w:ascii="Times New Roman" w:hAnsi="Times New Roman" w:cs="Times New Roman"/>
        </w:rPr>
      </w:pPr>
    </w:p>
    <w:p w14:paraId="33E9D756" w14:textId="23FE48AA" w:rsidR="009D2D6F" w:rsidRPr="00E84772" w:rsidRDefault="009D2D6F" w:rsidP="009D2D6F">
      <w:pPr>
        <w:pStyle w:val="ListParagraph"/>
        <w:rPr>
          <w:rFonts w:ascii="Times New Roman" w:hAnsi="Times New Roman" w:cs="Times New Roman"/>
          <w:sz w:val="24"/>
          <w:szCs w:val="24"/>
        </w:rPr>
      </w:pPr>
      <w:r w:rsidRPr="00E84772">
        <w:rPr>
          <w:rFonts w:ascii="Times New Roman" w:hAnsi="Times New Roman" w:cs="Times New Roman"/>
          <w:sz w:val="24"/>
          <w:szCs w:val="24"/>
        </w:rPr>
        <w:t xml:space="preserve">This is a </w:t>
      </w:r>
      <w:r w:rsidR="00F81AD4" w:rsidRPr="00E84772">
        <w:rPr>
          <w:rFonts w:ascii="Times New Roman" w:hAnsi="Times New Roman" w:cs="Times New Roman"/>
          <w:sz w:val="24"/>
          <w:szCs w:val="24"/>
        </w:rPr>
        <w:t xml:space="preserve">joint </w:t>
      </w:r>
      <w:r w:rsidRPr="00E84772">
        <w:rPr>
          <w:rFonts w:ascii="Times New Roman" w:hAnsi="Times New Roman" w:cs="Times New Roman"/>
          <w:sz w:val="24"/>
          <w:szCs w:val="24"/>
        </w:rPr>
        <w:t xml:space="preserve">team project of </w:t>
      </w:r>
      <w:r w:rsidR="00F51529" w:rsidRPr="00E84772">
        <w:rPr>
          <w:rFonts w:ascii="Times New Roman" w:hAnsi="Times New Roman" w:cs="Times New Roman"/>
          <w:sz w:val="24"/>
          <w:szCs w:val="24"/>
        </w:rPr>
        <w:t xml:space="preserve">Oskar </w:t>
      </w:r>
      <w:proofErr w:type="spellStart"/>
      <w:r w:rsidR="00F51529" w:rsidRPr="00E84772">
        <w:rPr>
          <w:rFonts w:ascii="Times New Roman" w:hAnsi="Times New Roman" w:cs="Times New Roman"/>
          <w:sz w:val="24"/>
          <w:szCs w:val="24"/>
        </w:rPr>
        <w:t>Ciebie</w:t>
      </w:r>
      <w:r w:rsidR="00C1015C" w:rsidRPr="00E84772">
        <w:rPr>
          <w:rFonts w:ascii="Times New Roman" w:hAnsi="Times New Roman" w:cs="Times New Roman"/>
          <w:sz w:val="24"/>
          <w:szCs w:val="24"/>
        </w:rPr>
        <w:t>n</w:t>
      </w:r>
      <w:proofErr w:type="spellEnd"/>
      <w:r w:rsidR="00F51529" w:rsidRPr="00E84772">
        <w:rPr>
          <w:rFonts w:ascii="Times New Roman" w:hAnsi="Times New Roman" w:cs="Times New Roman"/>
          <w:sz w:val="24"/>
          <w:szCs w:val="24"/>
        </w:rPr>
        <w:t xml:space="preserve"> </w:t>
      </w:r>
      <w:r w:rsidRPr="00E84772">
        <w:rPr>
          <w:rFonts w:ascii="Times New Roman" w:hAnsi="Times New Roman" w:cs="Times New Roman"/>
          <w:sz w:val="24"/>
          <w:szCs w:val="24"/>
        </w:rPr>
        <w:t>and David Newman</w:t>
      </w:r>
      <w:r w:rsidR="00F81AD4" w:rsidRPr="00E84772">
        <w:rPr>
          <w:rFonts w:ascii="Times New Roman" w:hAnsi="Times New Roman" w:cs="Times New Roman"/>
          <w:sz w:val="24"/>
          <w:szCs w:val="24"/>
        </w:rPr>
        <w:t xml:space="preserve"> for Professional Practice in IT</w:t>
      </w:r>
      <w:r w:rsidRPr="00E84772">
        <w:rPr>
          <w:rFonts w:ascii="Times New Roman" w:hAnsi="Times New Roman" w:cs="Times New Roman"/>
          <w:sz w:val="24"/>
          <w:szCs w:val="24"/>
        </w:rPr>
        <w:t xml:space="preserve">, the project will be the creation of a matching card or memory game where the user </w:t>
      </w:r>
      <w:r w:rsidR="00E14EF1" w:rsidRPr="00E84772">
        <w:rPr>
          <w:rFonts w:ascii="Times New Roman" w:hAnsi="Times New Roman" w:cs="Times New Roman"/>
          <w:sz w:val="24"/>
          <w:szCs w:val="24"/>
        </w:rPr>
        <w:t>must</w:t>
      </w:r>
      <w:r w:rsidRPr="00E84772">
        <w:rPr>
          <w:rFonts w:ascii="Times New Roman" w:hAnsi="Times New Roman" w:cs="Times New Roman"/>
          <w:sz w:val="24"/>
          <w:szCs w:val="24"/>
        </w:rPr>
        <w:t xml:space="preserve"> flip over cards 2 at a time and try to match each flipped card</w:t>
      </w:r>
      <w:r w:rsidR="001E3B66" w:rsidRPr="00E84772">
        <w:rPr>
          <w:rFonts w:ascii="Times New Roman" w:hAnsi="Times New Roman" w:cs="Times New Roman"/>
          <w:sz w:val="24"/>
          <w:szCs w:val="24"/>
        </w:rPr>
        <w:t xml:space="preserve"> the game will be called Super Memory Turbo Game</w:t>
      </w:r>
      <w:r w:rsidRPr="00E84772">
        <w:rPr>
          <w:rFonts w:ascii="Times New Roman" w:hAnsi="Times New Roman" w:cs="Times New Roman"/>
          <w:sz w:val="24"/>
          <w:szCs w:val="24"/>
        </w:rPr>
        <w:t>, our objectives will be to make a playable version of this game</w:t>
      </w:r>
      <w:r w:rsidR="00E14EF1" w:rsidRPr="00E84772">
        <w:rPr>
          <w:rFonts w:ascii="Times New Roman" w:hAnsi="Times New Roman" w:cs="Times New Roman"/>
          <w:sz w:val="24"/>
          <w:szCs w:val="24"/>
        </w:rPr>
        <w:t xml:space="preserve"> where the user will gain score points as they match cards and at the end of the game or level the score the user achieved will be entered into the high score table with their name</w:t>
      </w:r>
      <w:r w:rsidRPr="00E84772">
        <w:rPr>
          <w:rFonts w:ascii="Times New Roman" w:hAnsi="Times New Roman" w:cs="Times New Roman"/>
          <w:sz w:val="24"/>
          <w:szCs w:val="24"/>
        </w:rPr>
        <w:t xml:space="preserve">, have </w:t>
      </w:r>
      <w:r w:rsidR="00E14EF1" w:rsidRPr="00E84772">
        <w:rPr>
          <w:rFonts w:ascii="Times New Roman" w:hAnsi="Times New Roman" w:cs="Times New Roman"/>
          <w:sz w:val="24"/>
          <w:szCs w:val="24"/>
        </w:rPr>
        <w:t>that high score</w:t>
      </w:r>
      <w:r w:rsidRPr="00E84772">
        <w:rPr>
          <w:rFonts w:ascii="Times New Roman" w:hAnsi="Times New Roman" w:cs="Times New Roman"/>
          <w:sz w:val="24"/>
          <w:szCs w:val="24"/>
        </w:rPr>
        <w:t xml:space="preserve"> link to database</w:t>
      </w:r>
      <w:r w:rsidR="00E14EF1" w:rsidRPr="00E84772">
        <w:rPr>
          <w:rFonts w:ascii="Times New Roman" w:hAnsi="Times New Roman" w:cs="Times New Roman"/>
          <w:sz w:val="24"/>
          <w:szCs w:val="24"/>
        </w:rPr>
        <w:t xml:space="preserve"> and then be store inside that database, allow the score to be retrieved from the database and be displayed to the user to show them who has scored the highest.</w:t>
      </w:r>
    </w:p>
    <w:p w14:paraId="24B17D7C" w14:textId="1806769F" w:rsidR="009D2D6F" w:rsidRPr="00E84772" w:rsidRDefault="009D2D6F" w:rsidP="009D2D6F">
      <w:pPr>
        <w:pStyle w:val="ListParagraph"/>
        <w:rPr>
          <w:rFonts w:ascii="Times New Roman" w:hAnsi="Times New Roman" w:cs="Times New Roman"/>
        </w:rPr>
      </w:pPr>
    </w:p>
    <w:p w14:paraId="35F4B1CD" w14:textId="454F148F" w:rsidR="009D2D6F" w:rsidRPr="00E84772" w:rsidRDefault="00E14EF1" w:rsidP="00E14EF1">
      <w:pPr>
        <w:pStyle w:val="Heading1"/>
        <w:jc w:val="center"/>
        <w:rPr>
          <w:rFonts w:ascii="Times New Roman" w:hAnsi="Times New Roman" w:cs="Times New Roman"/>
          <w:color w:val="auto"/>
          <w:sz w:val="40"/>
          <w:szCs w:val="40"/>
          <w:u w:val="single"/>
        </w:rPr>
      </w:pPr>
      <w:bookmarkStart w:id="1" w:name="_Toc69906389"/>
      <w:r w:rsidRPr="00E84772">
        <w:rPr>
          <w:rFonts w:ascii="Times New Roman" w:hAnsi="Times New Roman" w:cs="Times New Roman"/>
          <w:color w:val="auto"/>
          <w:sz w:val="40"/>
          <w:szCs w:val="40"/>
          <w:u w:val="single"/>
        </w:rPr>
        <w:t>System Requirements</w:t>
      </w:r>
      <w:bookmarkEnd w:id="1"/>
    </w:p>
    <w:p w14:paraId="05D49BFA" w14:textId="77777777" w:rsidR="00794636" w:rsidRPr="00E84772" w:rsidRDefault="00794636" w:rsidP="00794636">
      <w:pPr>
        <w:rPr>
          <w:rFonts w:ascii="Times New Roman" w:hAnsi="Times New Roman" w:cs="Times New Roman"/>
        </w:rPr>
      </w:pPr>
    </w:p>
    <w:p w14:paraId="3378E8DA" w14:textId="2E93F7BE" w:rsidR="00E14EF1" w:rsidRPr="00E84772" w:rsidRDefault="00E14EF1" w:rsidP="009D2D6F">
      <w:pPr>
        <w:pStyle w:val="ListParagraph"/>
        <w:rPr>
          <w:rFonts w:ascii="Times New Roman" w:hAnsi="Times New Roman" w:cs="Times New Roman"/>
          <w:sz w:val="24"/>
          <w:szCs w:val="24"/>
        </w:rPr>
      </w:pPr>
      <w:r w:rsidRPr="00E84772">
        <w:rPr>
          <w:rFonts w:ascii="Times New Roman" w:hAnsi="Times New Roman" w:cs="Times New Roman"/>
          <w:sz w:val="24"/>
          <w:szCs w:val="24"/>
        </w:rPr>
        <w:t>a specification of the project, what the user requires</w:t>
      </w:r>
    </w:p>
    <w:p w14:paraId="02AA25A8" w14:textId="7BB0FA0F" w:rsidR="009D2D6F" w:rsidRPr="00E84772" w:rsidRDefault="00E14EF1" w:rsidP="009D2D6F">
      <w:pPr>
        <w:pStyle w:val="ListParagraph"/>
        <w:rPr>
          <w:rFonts w:ascii="Times New Roman" w:hAnsi="Times New Roman" w:cs="Times New Roman"/>
          <w:sz w:val="24"/>
          <w:szCs w:val="24"/>
        </w:rPr>
      </w:pPr>
      <w:r w:rsidRPr="00E84772">
        <w:rPr>
          <w:rFonts w:ascii="Times New Roman" w:hAnsi="Times New Roman" w:cs="Times New Roman"/>
          <w:sz w:val="24"/>
          <w:szCs w:val="24"/>
        </w:rPr>
        <w:t>Unity?</w:t>
      </w:r>
      <w:r w:rsidR="001E3B66" w:rsidRPr="00E84772">
        <w:rPr>
          <w:rFonts w:ascii="Times New Roman" w:hAnsi="Times New Roman" w:cs="Times New Roman"/>
          <w:sz w:val="24"/>
          <w:szCs w:val="24"/>
        </w:rPr>
        <w:t xml:space="preserve"> Not sure what to put here.</w:t>
      </w:r>
    </w:p>
    <w:p w14:paraId="4F760942" w14:textId="6F8EC307" w:rsidR="006078FA" w:rsidRPr="00E84772" w:rsidRDefault="006078FA" w:rsidP="009D2D6F">
      <w:pPr>
        <w:pStyle w:val="ListParagraph"/>
        <w:rPr>
          <w:rFonts w:ascii="Times New Roman" w:hAnsi="Times New Roman" w:cs="Times New Roman"/>
          <w:sz w:val="24"/>
          <w:szCs w:val="24"/>
        </w:rPr>
      </w:pPr>
      <w:r w:rsidRPr="00E84772">
        <w:rPr>
          <w:rFonts w:ascii="Times New Roman" w:hAnsi="Times New Roman" w:cs="Times New Roman"/>
          <w:sz w:val="24"/>
          <w:szCs w:val="24"/>
        </w:rPr>
        <w:t>A computer</w:t>
      </w:r>
    </w:p>
    <w:p w14:paraId="6458D8F0" w14:textId="50818779" w:rsidR="009D2D6F" w:rsidRPr="00E84772" w:rsidRDefault="009D2D6F" w:rsidP="009D2D6F">
      <w:pPr>
        <w:pStyle w:val="ListParagraph"/>
        <w:rPr>
          <w:rFonts w:ascii="Times New Roman" w:hAnsi="Times New Roman" w:cs="Times New Roman"/>
        </w:rPr>
      </w:pPr>
    </w:p>
    <w:p w14:paraId="4628AAC6" w14:textId="5F769E23" w:rsidR="009D2D6F" w:rsidRPr="00E84772" w:rsidRDefault="009D2D6F" w:rsidP="009D2D6F">
      <w:pPr>
        <w:pStyle w:val="ListParagraph"/>
        <w:rPr>
          <w:rFonts w:ascii="Times New Roman" w:hAnsi="Times New Roman" w:cs="Times New Roman"/>
        </w:rPr>
      </w:pPr>
    </w:p>
    <w:p w14:paraId="3DBDBF50" w14:textId="4F0B7810" w:rsidR="00441D15" w:rsidRPr="00E84772" w:rsidRDefault="00441D15" w:rsidP="00E14EF1">
      <w:pPr>
        <w:pStyle w:val="Heading1"/>
        <w:jc w:val="center"/>
        <w:rPr>
          <w:rFonts w:ascii="Times New Roman" w:hAnsi="Times New Roman" w:cs="Times New Roman"/>
          <w:color w:val="auto"/>
          <w:sz w:val="40"/>
          <w:szCs w:val="40"/>
          <w:u w:val="single"/>
        </w:rPr>
      </w:pPr>
      <w:bookmarkStart w:id="2" w:name="_Toc69906390"/>
      <w:r w:rsidRPr="00E84772">
        <w:rPr>
          <w:rFonts w:ascii="Times New Roman" w:hAnsi="Times New Roman" w:cs="Times New Roman"/>
          <w:color w:val="auto"/>
          <w:sz w:val="40"/>
          <w:szCs w:val="40"/>
          <w:u w:val="single"/>
        </w:rPr>
        <w:t xml:space="preserve">Technology </w:t>
      </w:r>
      <w:r w:rsidR="00E14EF1" w:rsidRPr="00E84772">
        <w:rPr>
          <w:rFonts w:ascii="Times New Roman" w:hAnsi="Times New Roman" w:cs="Times New Roman"/>
          <w:color w:val="auto"/>
          <w:sz w:val="40"/>
          <w:szCs w:val="40"/>
          <w:u w:val="single"/>
        </w:rPr>
        <w:t>and the Reasons Why</w:t>
      </w:r>
      <w:bookmarkEnd w:id="2"/>
    </w:p>
    <w:p w14:paraId="0609E97D" w14:textId="77777777" w:rsidR="00794636" w:rsidRPr="00E84772" w:rsidRDefault="00794636" w:rsidP="00794636">
      <w:pPr>
        <w:rPr>
          <w:rFonts w:ascii="Times New Roman" w:hAnsi="Times New Roman" w:cs="Times New Roman"/>
        </w:rPr>
      </w:pPr>
    </w:p>
    <w:p w14:paraId="185AF7B3" w14:textId="19E20F78" w:rsidR="00A01879" w:rsidRPr="00E84772" w:rsidRDefault="00A01879" w:rsidP="00E14EF1">
      <w:pPr>
        <w:pStyle w:val="ListParagraph"/>
        <w:rPr>
          <w:rFonts w:ascii="Times New Roman" w:hAnsi="Times New Roman" w:cs="Times New Roman"/>
          <w:sz w:val="24"/>
          <w:szCs w:val="24"/>
        </w:rPr>
      </w:pPr>
      <w:r w:rsidRPr="00E84772">
        <w:rPr>
          <w:rFonts w:ascii="Times New Roman" w:hAnsi="Times New Roman" w:cs="Times New Roman"/>
          <w:sz w:val="24"/>
          <w:szCs w:val="24"/>
        </w:rPr>
        <w:t>For the project we were originally planned to used Unity for the game and MyS</w:t>
      </w:r>
      <w:r w:rsidR="00F47C81" w:rsidRPr="00E84772">
        <w:rPr>
          <w:rFonts w:ascii="Times New Roman" w:hAnsi="Times New Roman" w:cs="Times New Roman"/>
          <w:sz w:val="24"/>
          <w:szCs w:val="24"/>
        </w:rPr>
        <w:t>QL</w:t>
      </w:r>
      <w:r w:rsidRPr="00E84772">
        <w:rPr>
          <w:rFonts w:ascii="Times New Roman" w:hAnsi="Times New Roman" w:cs="Times New Roman"/>
          <w:sz w:val="24"/>
          <w:szCs w:val="24"/>
        </w:rPr>
        <w:t xml:space="preserve"> for the database, due to issues with the newest version of Unity and MyS</w:t>
      </w:r>
      <w:r w:rsidR="00F47C81" w:rsidRPr="00E84772">
        <w:rPr>
          <w:rFonts w:ascii="Times New Roman" w:hAnsi="Times New Roman" w:cs="Times New Roman"/>
          <w:sz w:val="24"/>
          <w:szCs w:val="24"/>
        </w:rPr>
        <w:t>QL</w:t>
      </w:r>
      <w:r w:rsidRPr="00E84772">
        <w:rPr>
          <w:rFonts w:ascii="Times New Roman" w:hAnsi="Times New Roman" w:cs="Times New Roman"/>
          <w:sz w:val="24"/>
          <w:szCs w:val="24"/>
        </w:rPr>
        <w:t xml:space="preserve"> we instead looked into other databases and ended up going with </w:t>
      </w:r>
      <w:r w:rsidR="00F47C81" w:rsidRPr="00E84772">
        <w:rPr>
          <w:rFonts w:ascii="Times New Roman" w:hAnsi="Times New Roman" w:cs="Times New Roman"/>
          <w:sz w:val="24"/>
          <w:szCs w:val="24"/>
        </w:rPr>
        <w:t>SQLite</w:t>
      </w:r>
      <w:r w:rsidR="00F931DB" w:rsidRPr="00E84772">
        <w:rPr>
          <w:rFonts w:ascii="Times New Roman" w:hAnsi="Times New Roman" w:cs="Times New Roman"/>
          <w:sz w:val="24"/>
          <w:szCs w:val="24"/>
        </w:rPr>
        <w:t>, Unity is a cross platform video game engine it can be used to create 2d and 3d games and has wide use with many companies using the engine to make video games</w:t>
      </w:r>
      <w:r w:rsidR="00F51529" w:rsidRPr="00E84772">
        <w:rPr>
          <w:rFonts w:ascii="Times New Roman" w:hAnsi="Times New Roman" w:cs="Times New Roman"/>
          <w:sz w:val="24"/>
          <w:szCs w:val="24"/>
        </w:rPr>
        <w:t>. For the graphics design in Unity we used GIMP 2.0</w:t>
      </w:r>
      <w:r w:rsidR="006B6598" w:rsidRPr="00E84772">
        <w:rPr>
          <w:rFonts w:ascii="Times New Roman" w:hAnsi="Times New Roman" w:cs="Times New Roman"/>
          <w:sz w:val="24"/>
          <w:szCs w:val="24"/>
        </w:rPr>
        <w:t xml:space="preserve"> to create each of the assets used in the game.</w:t>
      </w:r>
    </w:p>
    <w:p w14:paraId="0359E101" w14:textId="77777777" w:rsidR="00813BDF" w:rsidRPr="00E84772" w:rsidRDefault="00813BDF">
      <w:pPr>
        <w:rPr>
          <w:rFonts w:ascii="Times New Roman" w:eastAsiaTheme="majorEastAsia" w:hAnsi="Times New Roman" w:cs="Times New Roman"/>
          <w:sz w:val="40"/>
          <w:szCs w:val="40"/>
          <w:u w:val="single"/>
        </w:rPr>
      </w:pPr>
      <w:bookmarkStart w:id="3" w:name="_Toc69906391"/>
      <w:r w:rsidRPr="00E84772">
        <w:rPr>
          <w:rFonts w:ascii="Times New Roman" w:hAnsi="Times New Roman" w:cs="Times New Roman"/>
          <w:sz w:val="40"/>
          <w:szCs w:val="40"/>
          <w:u w:val="single"/>
        </w:rPr>
        <w:br w:type="page"/>
      </w:r>
    </w:p>
    <w:p w14:paraId="0705A28A" w14:textId="18049878" w:rsidR="00E8114A" w:rsidRPr="00E84772" w:rsidRDefault="001E3B66" w:rsidP="008763AE">
      <w:pPr>
        <w:pStyle w:val="Heading1"/>
        <w:jc w:val="center"/>
        <w:rPr>
          <w:rFonts w:ascii="Times New Roman" w:hAnsi="Times New Roman" w:cs="Times New Roman"/>
          <w:color w:val="auto"/>
          <w:u w:val="single"/>
        </w:rPr>
      </w:pPr>
      <w:r w:rsidRPr="00E84772">
        <w:rPr>
          <w:rFonts w:ascii="Times New Roman" w:hAnsi="Times New Roman" w:cs="Times New Roman"/>
          <w:color w:val="auto"/>
          <w:sz w:val="40"/>
          <w:szCs w:val="40"/>
          <w:u w:val="single"/>
        </w:rPr>
        <w:lastRenderedPageBreak/>
        <w:t>Implementation and Design</w:t>
      </w:r>
      <w:bookmarkEnd w:id="3"/>
    </w:p>
    <w:p w14:paraId="409CF82F" w14:textId="030627E4" w:rsidR="00F47C81" w:rsidRPr="00E84772" w:rsidRDefault="00F47C81" w:rsidP="00F47C81">
      <w:pPr>
        <w:pStyle w:val="Heading2"/>
        <w:rPr>
          <w:rFonts w:ascii="Times New Roman" w:hAnsi="Times New Roman" w:cs="Times New Roman"/>
          <w:i/>
          <w:iCs/>
          <w:color w:val="auto"/>
          <w:sz w:val="32"/>
          <w:szCs w:val="32"/>
          <w:u w:val="single"/>
        </w:rPr>
      </w:pPr>
      <w:bookmarkStart w:id="4" w:name="_Toc69906392"/>
      <w:r w:rsidRPr="00E84772">
        <w:rPr>
          <w:rFonts w:ascii="Times New Roman" w:hAnsi="Times New Roman" w:cs="Times New Roman"/>
          <w:i/>
          <w:iCs/>
          <w:color w:val="auto"/>
          <w:sz w:val="32"/>
          <w:szCs w:val="32"/>
          <w:u w:val="single"/>
        </w:rPr>
        <w:t>Asset design</w:t>
      </w:r>
      <w:bookmarkEnd w:id="4"/>
    </w:p>
    <w:p w14:paraId="1E34F66D" w14:textId="77777777" w:rsidR="008A6EEB" w:rsidRPr="00E84772" w:rsidRDefault="008A6EEB" w:rsidP="008A6EEB">
      <w:pPr>
        <w:rPr>
          <w:rFonts w:ascii="Times New Roman" w:hAnsi="Times New Roman" w:cs="Times New Roman"/>
        </w:rPr>
      </w:pPr>
    </w:p>
    <w:p w14:paraId="5B97656E" w14:textId="02EE2113" w:rsidR="001E3B66" w:rsidRPr="00C96C48" w:rsidRDefault="001E3B66" w:rsidP="00E14EF1">
      <w:pPr>
        <w:pStyle w:val="ListParagraph"/>
        <w:rPr>
          <w:rFonts w:ascii="Times New Roman" w:hAnsi="Times New Roman" w:cs="Times New Roman"/>
          <w:sz w:val="24"/>
          <w:szCs w:val="24"/>
        </w:rPr>
      </w:pPr>
      <w:r w:rsidRPr="00C96C48">
        <w:rPr>
          <w:rFonts w:ascii="Times New Roman" w:hAnsi="Times New Roman" w:cs="Times New Roman"/>
          <w:sz w:val="24"/>
          <w:szCs w:val="24"/>
        </w:rPr>
        <w:t>The first thing we did with Super Memory Turbo game was to create the assets for the game as we could then start working on the coding inside unity</w:t>
      </w:r>
      <w:r w:rsidR="00395D83" w:rsidRPr="00C96C48">
        <w:rPr>
          <w:rFonts w:ascii="Times New Roman" w:hAnsi="Times New Roman" w:cs="Times New Roman"/>
          <w:sz w:val="24"/>
          <w:szCs w:val="24"/>
        </w:rPr>
        <w:t xml:space="preserve"> and the database</w:t>
      </w:r>
      <w:r w:rsidRPr="00C96C48">
        <w:rPr>
          <w:rFonts w:ascii="Times New Roman" w:hAnsi="Times New Roman" w:cs="Times New Roman"/>
          <w:sz w:val="24"/>
          <w:szCs w:val="24"/>
        </w:rPr>
        <w:t>. First some concept artwork was done to give us an idea what we should go for with the design of the menu and the design of the cards</w:t>
      </w:r>
      <w:r w:rsidR="00F51529" w:rsidRPr="00C96C48">
        <w:rPr>
          <w:rFonts w:ascii="Times New Roman" w:hAnsi="Times New Roman" w:cs="Times New Roman"/>
          <w:sz w:val="24"/>
          <w:szCs w:val="24"/>
        </w:rPr>
        <w:t>. The concept art for both cards and menu was done on paper with ink and pens, then it was recreated in GIMP 2.0 using layers we were able to create 9 different cards in one file without having to recreate the whole design each time.</w:t>
      </w:r>
    </w:p>
    <w:p w14:paraId="4565D476" w14:textId="0A364FAB" w:rsidR="00395D83" w:rsidRPr="00E84772" w:rsidRDefault="00395D83" w:rsidP="00E14EF1">
      <w:pPr>
        <w:pStyle w:val="ListParagraph"/>
        <w:rPr>
          <w:rFonts w:ascii="Times New Roman" w:hAnsi="Times New Roman" w:cs="Times New Roman"/>
        </w:rPr>
      </w:pPr>
    </w:p>
    <w:p w14:paraId="7456A622" w14:textId="1FD0E253" w:rsidR="001E3B66" w:rsidRPr="00C30AA3" w:rsidRDefault="00CC7137" w:rsidP="00C30AA3">
      <w:pPr>
        <w:pStyle w:val="ListParagraph"/>
        <w:jc w:val="center"/>
        <w:rPr>
          <w:rFonts w:ascii="Times New Roman" w:hAnsi="Times New Roman" w:cs="Times New Roman"/>
          <w:sz w:val="28"/>
          <w:szCs w:val="28"/>
          <w:u w:val="single"/>
        </w:rPr>
      </w:pPr>
      <w:r w:rsidRPr="00C30AA3">
        <w:rPr>
          <w:rFonts w:ascii="Times New Roman" w:hAnsi="Times New Roman" w:cs="Times New Roman"/>
          <w:sz w:val="28"/>
          <w:szCs w:val="28"/>
          <w:u w:val="single"/>
        </w:rPr>
        <w:t>1.Start Menu Concept Art</w:t>
      </w:r>
    </w:p>
    <w:p w14:paraId="469C9838" w14:textId="26B63B82" w:rsidR="001E3B66" w:rsidRPr="00E84772" w:rsidRDefault="00BA628C" w:rsidP="00E14EF1">
      <w:pPr>
        <w:pStyle w:val="ListParagraph"/>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58240" behindDoc="1" locked="0" layoutInCell="1" allowOverlap="1" wp14:anchorId="0D425DC1" wp14:editId="6B0FA019">
            <wp:simplePos x="0" y="0"/>
            <wp:positionH relativeFrom="margin">
              <wp:align>center</wp:align>
            </wp:positionH>
            <wp:positionV relativeFrom="paragraph">
              <wp:posOffset>146478</wp:posOffset>
            </wp:positionV>
            <wp:extent cx="5040630" cy="33147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0299F" w14:textId="15D717A2" w:rsidR="001E3B66" w:rsidRPr="00E84772" w:rsidRDefault="001E3B66" w:rsidP="00E14EF1">
      <w:pPr>
        <w:pStyle w:val="ListParagraph"/>
        <w:rPr>
          <w:rFonts w:ascii="Times New Roman" w:hAnsi="Times New Roman" w:cs="Times New Roman"/>
        </w:rPr>
      </w:pPr>
    </w:p>
    <w:p w14:paraId="16A146B4" w14:textId="72AB0A47" w:rsidR="001E3B66" w:rsidRPr="00E84772" w:rsidRDefault="001E3B66" w:rsidP="00E14EF1">
      <w:pPr>
        <w:pStyle w:val="ListParagraph"/>
        <w:rPr>
          <w:rFonts w:ascii="Times New Roman" w:hAnsi="Times New Roman" w:cs="Times New Roman"/>
        </w:rPr>
      </w:pPr>
    </w:p>
    <w:p w14:paraId="6EB6527D" w14:textId="61118C5B" w:rsidR="001E3B66" w:rsidRPr="00E84772" w:rsidRDefault="001E3B66" w:rsidP="00E14EF1">
      <w:pPr>
        <w:pStyle w:val="ListParagraph"/>
        <w:rPr>
          <w:rFonts w:ascii="Times New Roman" w:hAnsi="Times New Roman" w:cs="Times New Roman"/>
        </w:rPr>
      </w:pPr>
    </w:p>
    <w:p w14:paraId="61824554" w14:textId="5DAA980E" w:rsidR="001E3B66" w:rsidRPr="00E84772" w:rsidRDefault="001E3B66" w:rsidP="00E14EF1">
      <w:pPr>
        <w:pStyle w:val="ListParagraph"/>
        <w:rPr>
          <w:rFonts w:ascii="Times New Roman" w:hAnsi="Times New Roman" w:cs="Times New Roman"/>
        </w:rPr>
      </w:pPr>
    </w:p>
    <w:p w14:paraId="74984A8B" w14:textId="1170A132" w:rsidR="001E3B66" w:rsidRPr="00E84772" w:rsidRDefault="001E3B66" w:rsidP="00E14EF1">
      <w:pPr>
        <w:pStyle w:val="ListParagraph"/>
        <w:rPr>
          <w:rFonts w:ascii="Times New Roman" w:hAnsi="Times New Roman" w:cs="Times New Roman"/>
        </w:rPr>
      </w:pPr>
    </w:p>
    <w:p w14:paraId="28E4C7D1" w14:textId="6BD26FCB" w:rsidR="001E3B66" w:rsidRPr="00E84772" w:rsidRDefault="001E3B66" w:rsidP="00E14EF1">
      <w:pPr>
        <w:pStyle w:val="ListParagraph"/>
        <w:rPr>
          <w:rFonts w:ascii="Times New Roman" w:hAnsi="Times New Roman" w:cs="Times New Roman"/>
        </w:rPr>
      </w:pPr>
    </w:p>
    <w:p w14:paraId="0317BAE8" w14:textId="406A0902" w:rsidR="001E3B66" w:rsidRPr="00E84772" w:rsidRDefault="001E3B66" w:rsidP="00E14EF1">
      <w:pPr>
        <w:pStyle w:val="ListParagraph"/>
        <w:rPr>
          <w:rFonts w:ascii="Times New Roman" w:hAnsi="Times New Roman" w:cs="Times New Roman"/>
        </w:rPr>
      </w:pPr>
    </w:p>
    <w:p w14:paraId="3EE86A72" w14:textId="7548644A" w:rsidR="001E3B66" w:rsidRPr="00E84772" w:rsidRDefault="001E3B66" w:rsidP="00E14EF1">
      <w:pPr>
        <w:pStyle w:val="ListParagraph"/>
        <w:rPr>
          <w:rFonts w:ascii="Times New Roman" w:hAnsi="Times New Roman" w:cs="Times New Roman"/>
        </w:rPr>
      </w:pPr>
    </w:p>
    <w:p w14:paraId="753C52A8" w14:textId="263BE6E7" w:rsidR="001E3B66" w:rsidRPr="00E84772" w:rsidRDefault="001E3B66" w:rsidP="00E14EF1">
      <w:pPr>
        <w:pStyle w:val="ListParagraph"/>
        <w:rPr>
          <w:rFonts w:ascii="Times New Roman" w:hAnsi="Times New Roman" w:cs="Times New Roman"/>
        </w:rPr>
      </w:pPr>
    </w:p>
    <w:p w14:paraId="6315E6BC" w14:textId="5A41AAB0" w:rsidR="001E3B66" w:rsidRPr="00E84772" w:rsidRDefault="001E3B66" w:rsidP="00E14EF1">
      <w:pPr>
        <w:pStyle w:val="ListParagraph"/>
        <w:rPr>
          <w:rFonts w:ascii="Times New Roman" w:hAnsi="Times New Roman" w:cs="Times New Roman"/>
        </w:rPr>
      </w:pPr>
    </w:p>
    <w:p w14:paraId="243E0D76" w14:textId="7B973471" w:rsidR="001E3B66" w:rsidRPr="00E84772" w:rsidRDefault="001E3B66" w:rsidP="00E14EF1">
      <w:pPr>
        <w:pStyle w:val="ListParagraph"/>
        <w:rPr>
          <w:rFonts w:ascii="Times New Roman" w:hAnsi="Times New Roman" w:cs="Times New Roman"/>
        </w:rPr>
      </w:pPr>
    </w:p>
    <w:p w14:paraId="72C3C550" w14:textId="5B758E6A" w:rsidR="001E3B66" w:rsidRPr="00E84772" w:rsidRDefault="001E3B66" w:rsidP="00E14EF1">
      <w:pPr>
        <w:pStyle w:val="ListParagraph"/>
        <w:rPr>
          <w:rFonts w:ascii="Times New Roman" w:hAnsi="Times New Roman" w:cs="Times New Roman"/>
        </w:rPr>
      </w:pPr>
    </w:p>
    <w:p w14:paraId="47E55831" w14:textId="516A6909" w:rsidR="001E3B66" w:rsidRPr="00E84772" w:rsidRDefault="001E3B66" w:rsidP="00E14EF1">
      <w:pPr>
        <w:pStyle w:val="ListParagraph"/>
        <w:rPr>
          <w:rFonts w:ascii="Times New Roman" w:hAnsi="Times New Roman" w:cs="Times New Roman"/>
        </w:rPr>
      </w:pPr>
    </w:p>
    <w:p w14:paraId="7A4C631F" w14:textId="3269C1D3" w:rsidR="00F51529" w:rsidRPr="00E84772" w:rsidRDefault="00F51529" w:rsidP="00E14EF1">
      <w:pPr>
        <w:pStyle w:val="ListParagraph"/>
        <w:rPr>
          <w:rFonts w:ascii="Times New Roman" w:hAnsi="Times New Roman" w:cs="Times New Roman"/>
        </w:rPr>
      </w:pPr>
    </w:p>
    <w:p w14:paraId="1E3D96B1" w14:textId="3BCAD260" w:rsidR="00F51529" w:rsidRPr="00E84772" w:rsidRDefault="00F51529" w:rsidP="00E14EF1">
      <w:pPr>
        <w:pStyle w:val="ListParagraph"/>
        <w:rPr>
          <w:rFonts w:ascii="Times New Roman" w:hAnsi="Times New Roman" w:cs="Times New Roman"/>
        </w:rPr>
      </w:pPr>
    </w:p>
    <w:p w14:paraId="6EF5910D" w14:textId="5DCA9A4E" w:rsidR="00F51529" w:rsidRPr="00E84772" w:rsidRDefault="00F51529" w:rsidP="00E14EF1">
      <w:pPr>
        <w:pStyle w:val="ListParagraph"/>
        <w:rPr>
          <w:rFonts w:ascii="Times New Roman" w:hAnsi="Times New Roman" w:cs="Times New Roman"/>
        </w:rPr>
      </w:pPr>
    </w:p>
    <w:p w14:paraId="408E8278" w14:textId="77777777" w:rsidR="00F51529" w:rsidRPr="00E84772" w:rsidRDefault="00F51529" w:rsidP="00E14EF1">
      <w:pPr>
        <w:pStyle w:val="ListParagraph"/>
        <w:rPr>
          <w:rFonts w:ascii="Times New Roman" w:hAnsi="Times New Roman" w:cs="Times New Roman"/>
        </w:rPr>
      </w:pPr>
    </w:p>
    <w:p w14:paraId="38B2CEEE" w14:textId="36301128" w:rsidR="001E3B66" w:rsidRPr="00E84772" w:rsidRDefault="001E3B66" w:rsidP="00E14EF1">
      <w:pPr>
        <w:pStyle w:val="ListParagraph"/>
        <w:rPr>
          <w:rFonts w:ascii="Times New Roman" w:hAnsi="Times New Roman" w:cs="Times New Roman"/>
        </w:rPr>
      </w:pPr>
    </w:p>
    <w:p w14:paraId="6D0F0405" w14:textId="741A2182" w:rsidR="00F51529" w:rsidRPr="00E84772" w:rsidRDefault="00F51529" w:rsidP="00E14EF1">
      <w:pPr>
        <w:pStyle w:val="ListParagraph"/>
        <w:rPr>
          <w:rFonts w:ascii="Times New Roman" w:hAnsi="Times New Roman" w:cs="Times New Roman"/>
        </w:rPr>
      </w:pPr>
    </w:p>
    <w:p w14:paraId="56F33DD9" w14:textId="4C98A139" w:rsidR="00F51529" w:rsidRPr="00E84772" w:rsidRDefault="00F51529" w:rsidP="00E14EF1">
      <w:pPr>
        <w:pStyle w:val="ListParagraph"/>
        <w:rPr>
          <w:rFonts w:ascii="Times New Roman" w:hAnsi="Times New Roman" w:cs="Times New Roman"/>
        </w:rPr>
      </w:pPr>
    </w:p>
    <w:p w14:paraId="166DD70F" w14:textId="0EE01BA4" w:rsidR="00F51529" w:rsidRPr="00E84772" w:rsidRDefault="00F51529" w:rsidP="00E14EF1">
      <w:pPr>
        <w:pStyle w:val="ListParagraph"/>
        <w:rPr>
          <w:rFonts w:ascii="Times New Roman" w:hAnsi="Times New Roman" w:cs="Times New Roman"/>
        </w:rPr>
      </w:pPr>
    </w:p>
    <w:p w14:paraId="4691171A" w14:textId="473026F2" w:rsidR="00F51529" w:rsidRPr="00E84772" w:rsidRDefault="00F51529" w:rsidP="00E14EF1">
      <w:pPr>
        <w:pStyle w:val="ListParagraph"/>
        <w:rPr>
          <w:rFonts w:ascii="Times New Roman" w:hAnsi="Times New Roman" w:cs="Times New Roman"/>
        </w:rPr>
      </w:pPr>
    </w:p>
    <w:p w14:paraId="1D52FE56" w14:textId="13F3FCB7" w:rsidR="00F51529" w:rsidRPr="00E84772" w:rsidRDefault="00F51529" w:rsidP="00E14EF1">
      <w:pPr>
        <w:pStyle w:val="ListParagraph"/>
        <w:rPr>
          <w:rFonts w:ascii="Times New Roman" w:hAnsi="Times New Roman" w:cs="Times New Roman"/>
        </w:rPr>
      </w:pPr>
    </w:p>
    <w:p w14:paraId="1232B94C" w14:textId="3EFB50A8" w:rsidR="00F51529" w:rsidRPr="00E84772" w:rsidRDefault="00F51529" w:rsidP="00E14EF1">
      <w:pPr>
        <w:pStyle w:val="ListParagraph"/>
        <w:rPr>
          <w:rFonts w:ascii="Times New Roman" w:hAnsi="Times New Roman" w:cs="Times New Roman"/>
        </w:rPr>
      </w:pPr>
    </w:p>
    <w:p w14:paraId="4A5211C6" w14:textId="4980C37A" w:rsidR="00F51529" w:rsidRPr="00E84772" w:rsidRDefault="00F51529" w:rsidP="00E14EF1">
      <w:pPr>
        <w:pStyle w:val="ListParagraph"/>
        <w:rPr>
          <w:rFonts w:ascii="Times New Roman" w:hAnsi="Times New Roman" w:cs="Times New Roman"/>
        </w:rPr>
      </w:pPr>
    </w:p>
    <w:p w14:paraId="6BD80465" w14:textId="592D982B" w:rsidR="00F51529" w:rsidRPr="00E84772" w:rsidRDefault="00F51529" w:rsidP="00E14EF1">
      <w:pPr>
        <w:pStyle w:val="ListParagraph"/>
        <w:rPr>
          <w:rFonts w:ascii="Times New Roman" w:hAnsi="Times New Roman" w:cs="Times New Roman"/>
        </w:rPr>
      </w:pPr>
    </w:p>
    <w:p w14:paraId="45337EAA" w14:textId="638F1FD0" w:rsidR="00F51529" w:rsidRPr="00E84772" w:rsidRDefault="00F51529" w:rsidP="00E14EF1">
      <w:pPr>
        <w:pStyle w:val="ListParagraph"/>
        <w:rPr>
          <w:rFonts w:ascii="Times New Roman" w:hAnsi="Times New Roman" w:cs="Times New Roman"/>
        </w:rPr>
      </w:pPr>
    </w:p>
    <w:p w14:paraId="04C46986" w14:textId="7E10EFED" w:rsidR="00F51529" w:rsidRPr="00E84772" w:rsidRDefault="00F51529" w:rsidP="00E14EF1">
      <w:pPr>
        <w:pStyle w:val="ListParagraph"/>
        <w:rPr>
          <w:rFonts w:ascii="Times New Roman" w:hAnsi="Times New Roman" w:cs="Times New Roman"/>
        </w:rPr>
      </w:pPr>
    </w:p>
    <w:p w14:paraId="6AD1446A" w14:textId="793A974E" w:rsidR="00F51529" w:rsidRPr="00E84772" w:rsidRDefault="00F51529" w:rsidP="00E14EF1">
      <w:pPr>
        <w:pStyle w:val="ListParagraph"/>
        <w:rPr>
          <w:rFonts w:ascii="Times New Roman" w:hAnsi="Times New Roman" w:cs="Times New Roman"/>
        </w:rPr>
      </w:pPr>
    </w:p>
    <w:p w14:paraId="57CB94D4" w14:textId="38196ED8" w:rsidR="00F51529" w:rsidRPr="00E84772" w:rsidRDefault="00F51529" w:rsidP="00E14EF1">
      <w:pPr>
        <w:pStyle w:val="ListParagraph"/>
        <w:rPr>
          <w:rFonts w:ascii="Times New Roman" w:hAnsi="Times New Roman" w:cs="Times New Roman"/>
        </w:rPr>
      </w:pPr>
    </w:p>
    <w:p w14:paraId="76B05822" w14:textId="6631FF3E" w:rsidR="00F51529" w:rsidRPr="00E84772" w:rsidRDefault="00F51529" w:rsidP="00813BDF">
      <w:pPr>
        <w:rPr>
          <w:rFonts w:ascii="Times New Roman" w:hAnsi="Times New Roman" w:cs="Times New Roman"/>
        </w:rPr>
      </w:pPr>
    </w:p>
    <w:p w14:paraId="2719E722" w14:textId="27C4D5A0" w:rsidR="00F51529" w:rsidRPr="00E84772" w:rsidRDefault="00F51529" w:rsidP="00E14EF1">
      <w:pPr>
        <w:pStyle w:val="ListParagraph"/>
        <w:rPr>
          <w:rFonts w:ascii="Times New Roman" w:hAnsi="Times New Roman" w:cs="Times New Roman"/>
        </w:rPr>
      </w:pPr>
    </w:p>
    <w:p w14:paraId="45441F89" w14:textId="617A9E63" w:rsidR="00F51529" w:rsidRPr="00E84772" w:rsidRDefault="00F51529" w:rsidP="00E14EF1">
      <w:pPr>
        <w:pStyle w:val="ListParagraph"/>
        <w:rPr>
          <w:rFonts w:ascii="Times New Roman" w:hAnsi="Times New Roman" w:cs="Times New Roman"/>
        </w:rPr>
      </w:pPr>
    </w:p>
    <w:p w14:paraId="381B3114" w14:textId="0636A270" w:rsidR="00F51529" w:rsidRPr="00E84772" w:rsidRDefault="00F51529" w:rsidP="00E14EF1">
      <w:pPr>
        <w:pStyle w:val="ListParagraph"/>
        <w:rPr>
          <w:rFonts w:ascii="Times New Roman" w:hAnsi="Times New Roman" w:cs="Times New Roman"/>
        </w:rPr>
      </w:pPr>
    </w:p>
    <w:p w14:paraId="790251D0" w14:textId="77777777" w:rsidR="00F51529" w:rsidRPr="00E84772" w:rsidRDefault="00F51529" w:rsidP="00E14EF1">
      <w:pPr>
        <w:pStyle w:val="ListParagraph"/>
        <w:rPr>
          <w:rFonts w:ascii="Times New Roman" w:hAnsi="Times New Roman" w:cs="Times New Roman"/>
        </w:rPr>
      </w:pPr>
    </w:p>
    <w:p w14:paraId="0681F173" w14:textId="561B41C0" w:rsidR="00CC7137" w:rsidRPr="006F3319" w:rsidRDefault="00CC7137" w:rsidP="00E14EF1">
      <w:pPr>
        <w:pStyle w:val="ListParagraph"/>
        <w:rPr>
          <w:rFonts w:ascii="Times New Roman" w:hAnsi="Times New Roman" w:cs="Times New Roman"/>
          <w:sz w:val="24"/>
          <w:szCs w:val="24"/>
        </w:rPr>
      </w:pPr>
      <w:r w:rsidRPr="006F3319">
        <w:rPr>
          <w:rFonts w:ascii="Times New Roman" w:hAnsi="Times New Roman" w:cs="Times New Roman"/>
          <w:sz w:val="24"/>
          <w:szCs w:val="24"/>
        </w:rPr>
        <w:lastRenderedPageBreak/>
        <w:t>The start menu concept was based on simple colour</w:t>
      </w:r>
      <w:r w:rsidR="00395D83" w:rsidRPr="006F3319">
        <w:rPr>
          <w:rFonts w:ascii="Times New Roman" w:hAnsi="Times New Roman" w:cs="Times New Roman"/>
          <w:sz w:val="24"/>
          <w:szCs w:val="24"/>
        </w:rPr>
        <w:t xml:space="preserve">s and lines, </w:t>
      </w:r>
      <w:proofErr w:type="spellStart"/>
      <w:r w:rsidR="00395D83" w:rsidRPr="006F3319">
        <w:rPr>
          <w:rFonts w:ascii="Times New Roman" w:hAnsi="Times New Roman" w:cs="Times New Roman"/>
          <w:sz w:val="24"/>
          <w:szCs w:val="24"/>
        </w:rPr>
        <w:t>its</w:t>
      </w:r>
      <w:proofErr w:type="spellEnd"/>
      <w:r w:rsidR="00395D83" w:rsidRPr="006F3319">
        <w:rPr>
          <w:rFonts w:ascii="Times New Roman" w:hAnsi="Times New Roman" w:cs="Times New Roman"/>
          <w:sz w:val="24"/>
          <w:szCs w:val="24"/>
        </w:rPr>
        <w:t xml:space="preserve"> to grab the user interest and attention, we ended up going with this design as it matched our requirements and gave a nostalgic aesthetic 90s feel.</w:t>
      </w:r>
    </w:p>
    <w:p w14:paraId="6EB654A3" w14:textId="63D9F503" w:rsidR="000D6A01" w:rsidRPr="00E84772" w:rsidRDefault="000D6A01" w:rsidP="00E14EF1">
      <w:pPr>
        <w:pStyle w:val="ListParagraph"/>
        <w:rPr>
          <w:rFonts w:ascii="Times New Roman" w:hAnsi="Times New Roman" w:cs="Times New Roman"/>
        </w:rPr>
      </w:pPr>
    </w:p>
    <w:p w14:paraId="3B996169" w14:textId="081B1AC2" w:rsidR="000D6A01" w:rsidRPr="006F3319" w:rsidRDefault="000D6A01" w:rsidP="006F3319">
      <w:pPr>
        <w:pStyle w:val="ListParagraph"/>
        <w:jc w:val="center"/>
        <w:rPr>
          <w:rFonts w:ascii="Times New Roman" w:hAnsi="Times New Roman" w:cs="Times New Roman"/>
          <w:u w:val="single"/>
        </w:rPr>
      </w:pPr>
      <w:r w:rsidRPr="006F3319">
        <w:rPr>
          <w:rFonts w:ascii="Times New Roman" w:hAnsi="Times New Roman" w:cs="Times New Roman"/>
          <w:sz w:val="28"/>
          <w:szCs w:val="28"/>
          <w:u w:val="single"/>
        </w:rPr>
        <w:t>2.</w:t>
      </w:r>
      <w:r w:rsidR="00E8114A" w:rsidRPr="006F3319">
        <w:rPr>
          <w:rFonts w:ascii="Times New Roman" w:hAnsi="Times New Roman" w:cs="Times New Roman"/>
          <w:sz w:val="28"/>
          <w:szCs w:val="28"/>
          <w:u w:val="single"/>
        </w:rPr>
        <w:t>Finished M</w:t>
      </w:r>
      <w:r w:rsidRPr="006F3319">
        <w:rPr>
          <w:rFonts w:ascii="Times New Roman" w:hAnsi="Times New Roman" w:cs="Times New Roman"/>
          <w:sz w:val="28"/>
          <w:szCs w:val="28"/>
          <w:u w:val="single"/>
        </w:rPr>
        <w:t xml:space="preserve">enu </w:t>
      </w:r>
      <w:r w:rsidR="00E8114A" w:rsidRPr="006F3319">
        <w:rPr>
          <w:rFonts w:ascii="Times New Roman" w:hAnsi="Times New Roman" w:cs="Times New Roman"/>
          <w:sz w:val="28"/>
          <w:szCs w:val="28"/>
          <w:u w:val="single"/>
        </w:rPr>
        <w:t>S</w:t>
      </w:r>
      <w:r w:rsidRPr="006F3319">
        <w:rPr>
          <w:rFonts w:ascii="Times New Roman" w:hAnsi="Times New Roman" w:cs="Times New Roman"/>
          <w:sz w:val="28"/>
          <w:szCs w:val="28"/>
          <w:u w:val="single"/>
        </w:rPr>
        <w:t xml:space="preserve">creen </w:t>
      </w:r>
      <w:r w:rsidR="00E8114A" w:rsidRPr="006F3319">
        <w:rPr>
          <w:rFonts w:ascii="Times New Roman" w:hAnsi="Times New Roman" w:cs="Times New Roman"/>
          <w:sz w:val="28"/>
          <w:szCs w:val="28"/>
          <w:u w:val="single"/>
        </w:rPr>
        <w:t>D</w:t>
      </w:r>
      <w:r w:rsidRPr="006F3319">
        <w:rPr>
          <w:rFonts w:ascii="Times New Roman" w:hAnsi="Times New Roman" w:cs="Times New Roman"/>
          <w:sz w:val="28"/>
          <w:szCs w:val="28"/>
          <w:u w:val="single"/>
        </w:rPr>
        <w:t>esign</w:t>
      </w:r>
    </w:p>
    <w:p w14:paraId="1B57A725" w14:textId="1876E58A" w:rsidR="00395D83" w:rsidRPr="00E84772" w:rsidRDefault="00395D83" w:rsidP="00E14EF1">
      <w:pPr>
        <w:pStyle w:val="ListParagraph"/>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59264" behindDoc="1" locked="0" layoutInCell="1" allowOverlap="1" wp14:anchorId="06D0A1D0" wp14:editId="5CBC8A2B">
            <wp:simplePos x="0" y="0"/>
            <wp:positionH relativeFrom="margin">
              <wp:posOffset>962025</wp:posOffset>
            </wp:positionH>
            <wp:positionV relativeFrom="paragraph">
              <wp:posOffset>15875</wp:posOffset>
            </wp:positionV>
            <wp:extent cx="4305300" cy="4486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448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E6699" w14:textId="4B5BB91E" w:rsidR="00395D83" w:rsidRPr="00E84772" w:rsidRDefault="00395D83" w:rsidP="00E14EF1">
      <w:pPr>
        <w:pStyle w:val="ListParagraph"/>
        <w:rPr>
          <w:rFonts w:ascii="Times New Roman" w:hAnsi="Times New Roman" w:cs="Times New Roman"/>
        </w:rPr>
      </w:pPr>
    </w:p>
    <w:p w14:paraId="18D99229" w14:textId="4729B3C5" w:rsidR="00395D83" w:rsidRPr="00E84772" w:rsidRDefault="00395D83" w:rsidP="00E14EF1">
      <w:pPr>
        <w:pStyle w:val="ListParagraph"/>
        <w:rPr>
          <w:rFonts w:ascii="Times New Roman" w:hAnsi="Times New Roman" w:cs="Times New Roman"/>
        </w:rPr>
      </w:pPr>
    </w:p>
    <w:p w14:paraId="25E26476" w14:textId="0E156E2F" w:rsidR="00395D83" w:rsidRPr="00E84772" w:rsidRDefault="00395D83" w:rsidP="00E14EF1">
      <w:pPr>
        <w:pStyle w:val="ListParagraph"/>
        <w:rPr>
          <w:rFonts w:ascii="Times New Roman" w:hAnsi="Times New Roman" w:cs="Times New Roman"/>
        </w:rPr>
      </w:pPr>
    </w:p>
    <w:p w14:paraId="76A2FB5F" w14:textId="083C126E" w:rsidR="00395D83" w:rsidRPr="00E84772" w:rsidRDefault="00395D83" w:rsidP="00E14EF1">
      <w:pPr>
        <w:pStyle w:val="ListParagraph"/>
        <w:rPr>
          <w:rFonts w:ascii="Times New Roman" w:hAnsi="Times New Roman" w:cs="Times New Roman"/>
        </w:rPr>
      </w:pPr>
    </w:p>
    <w:p w14:paraId="3A0AC1F5" w14:textId="2CCD50CB" w:rsidR="00395D83" w:rsidRPr="00E84772" w:rsidRDefault="00395D83" w:rsidP="00E14EF1">
      <w:pPr>
        <w:pStyle w:val="ListParagraph"/>
        <w:rPr>
          <w:rFonts w:ascii="Times New Roman" w:hAnsi="Times New Roman" w:cs="Times New Roman"/>
        </w:rPr>
      </w:pPr>
    </w:p>
    <w:p w14:paraId="57A2BE7A" w14:textId="19724383" w:rsidR="00395D83" w:rsidRPr="00E84772" w:rsidRDefault="00395D83" w:rsidP="00E14EF1">
      <w:pPr>
        <w:pStyle w:val="ListParagraph"/>
        <w:rPr>
          <w:rFonts w:ascii="Times New Roman" w:hAnsi="Times New Roman" w:cs="Times New Roman"/>
        </w:rPr>
      </w:pPr>
    </w:p>
    <w:p w14:paraId="4F94AF5D" w14:textId="4C62D5D5" w:rsidR="00395D83" w:rsidRPr="00E84772" w:rsidRDefault="00395D83" w:rsidP="00E14EF1">
      <w:pPr>
        <w:pStyle w:val="ListParagraph"/>
        <w:rPr>
          <w:rFonts w:ascii="Times New Roman" w:hAnsi="Times New Roman" w:cs="Times New Roman"/>
        </w:rPr>
      </w:pPr>
    </w:p>
    <w:p w14:paraId="3E616669" w14:textId="39A2A8DB" w:rsidR="00395D83" w:rsidRPr="00E84772" w:rsidRDefault="00395D83" w:rsidP="00E14EF1">
      <w:pPr>
        <w:pStyle w:val="ListParagraph"/>
        <w:rPr>
          <w:rFonts w:ascii="Times New Roman" w:hAnsi="Times New Roman" w:cs="Times New Roman"/>
        </w:rPr>
      </w:pPr>
    </w:p>
    <w:p w14:paraId="3034A3D0" w14:textId="6E7D3CA0" w:rsidR="00395D83" w:rsidRPr="00E84772" w:rsidRDefault="00395D83" w:rsidP="00E14EF1">
      <w:pPr>
        <w:pStyle w:val="ListParagraph"/>
        <w:rPr>
          <w:rFonts w:ascii="Times New Roman" w:hAnsi="Times New Roman" w:cs="Times New Roman"/>
        </w:rPr>
      </w:pPr>
    </w:p>
    <w:p w14:paraId="558BACB3" w14:textId="6A6D427D" w:rsidR="00395D83" w:rsidRPr="00E84772" w:rsidRDefault="00395D83" w:rsidP="00E14EF1">
      <w:pPr>
        <w:pStyle w:val="ListParagraph"/>
        <w:rPr>
          <w:rFonts w:ascii="Times New Roman" w:hAnsi="Times New Roman" w:cs="Times New Roman"/>
        </w:rPr>
      </w:pPr>
    </w:p>
    <w:p w14:paraId="7C9CB216" w14:textId="4F030914" w:rsidR="00395D83" w:rsidRPr="00E84772" w:rsidRDefault="00395D83" w:rsidP="00E14EF1">
      <w:pPr>
        <w:pStyle w:val="ListParagraph"/>
        <w:rPr>
          <w:rFonts w:ascii="Times New Roman" w:hAnsi="Times New Roman" w:cs="Times New Roman"/>
        </w:rPr>
      </w:pPr>
    </w:p>
    <w:p w14:paraId="31299D5C" w14:textId="24869602" w:rsidR="00395D83" w:rsidRPr="00E84772" w:rsidRDefault="00395D83" w:rsidP="00E14EF1">
      <w:pPr>
        <w:pStyle w:val="ListParagraph"/>
        <w:rPr>
          <w:rFonts w:ascii="Times New Roman" w:hAnsi="Times New Roman" w:cs="Times New Roman"/>
        </w:rPr>
      </w:pPr>
    </w:p>
    <w:p w14:paraId="5A359E6C" w14:textId="4A4D57CA" w:rsidR="00395D83" w:rsidRPr="00E84772" w:rsidRDefault="00395D83" w:rsidP="00E14EF1">
      <w:pPr>
        <w:pStyle w:val="ListParagraph"/>
        <w:rPr>
          <w:rFonts w:ascii="Times New Roman" w:hAnsi="Times New Roman" w:cs="Times New Roman"/>
        </w:rPr>
      </w:pPr>
    </w:p>
    <w:p w14:paraId="0F12E4B1" w14:textId="5B7AE0EE" w:rsidR="00395D83" w:rsidRPr="00E84772" w:rsidRDefault="00395D83" w:rsidP="00E14EF1">
      <w:pPr>
        <w:pStyle w:val="ListParagraph"/>
        <w:rPr>
          <w:rFonts w:ascii="Times New Roman" w:hAnsi="Times New Roman" w:cs="Times New Roman"/>
        </w:rPr>
      </w:pPr>
    </w:p>
    <w:p w14:paraId="2E7103D2" w14:textId="40AC5CEA" w:rsidR="00395D83" w:rsidRPr="00E84772" w:rsidRDefault="00395D83" w:rsidP="00E14EF1">
      <w:pPr>
        <w:pStyle w:val="ListParagraph"/>
        <w:rPr>
          <w:rFonts w:ascii="Times New Roman" w:hAnsi="Times New Roman" w:cs="Times New Roman"/>
        </w:rPr>
      </w:pPr>
    </w:p>
    <w:p w14:paraId="2F755DBE" w14:textId="449A089B" w:rsidR="00395D83" w:rsidRPr="00E84772" w:rsidRDefault="00395D83" w:rsidP="00E14EF1">
      <w:pPr>
        <w:pStyle w:val="ListParagraph"/>
        <w:rPr>
          <w:rFonts w:ascii="Times New Roman" w:hAnsi="Times New Roman" w:cs="Times New Roman"/>
        </w:rPr>
      </w:pPr>
    </w:p>
    <w:p w14:paraId="64490031" w14:textId="5F99487E" w:rsidR="00395D83" w:rsidRPr="00E84772" w:rsidRDefault="00395D83" w:rsidP="00E14EF1">
      <w:pPr>
        <w:pStyle w:val="ListParagraph"/>
        <w:rPr>
          <w:rFonts w:ascii="Times New Roman" w:hAnsi="Times New Roman" w:cs="Times New Roman"/>
        </w:rPr>
      </w:pPr>
    </w:p>
    <w:p w14:paraId="167EEACF" w14:textId="60B17331" w:rsidR="00395D83" w:rsidRPr="00E84772" w:rsidRDefault="00395D83" w:rsidP="00E14EF1">
      <w:pPr>
        <w:pStyle w:val="ListParagraph"/>
        <w:rPr>
          <w:rFonts w:ascii="Times New Roman" w:hAnsi="Times New Roman" w:cs="Times New Roman"/>
        </w:rPr>
      </w:pPr>
    </w:p>
    <w:p w14:paraId="6B0AE1A5" w14:textId="1B7F6922" w:rsidR="00395D83" w:rsidRPr="00E84772" w:rsidRDefault="00395D83" w:rsidP="00E14EF1">
      <w:pPr>
        <w:pStyle w:val="ListParagraph"/>
        <w:rPr>
          <w:rFonts w:ascii="Times New Roman" w:hAnsi="Times New Roman" w:cs="Times New Roman"/>
        </w:rPr>
      </w:pPr>
    </w:p>
    <w:p w14:paraId="01F1104D" w14:textId="180B1060" w:rsidR="00395D83" w:rsidRPr="00E84772" w:rsidRDefault="00395D83" w:rsidP="00E14EF1">
      <w:pPr>
        <w:pStyle w:val="ListParagraph"/>
        <w:rPr>
          <w:rFonts w:ascii="Times New Roman" w:hAnsi="Times New Roman" w:cs="Times New Roman"/>
        </w:rPr>
      </w:pPr>
    </w:p>
    <w:p w14:paraId="7B7FE168" w14:textId="06A75E6A" w:rsidR="00395D83" w:rsidRPr="00E84772" w:rsidRDefault="00395D83" w:rsidP="00E14EF1">
      <w:pPr>
        <w:pStyle w:val="ListParagraph"/>
        <w:rPr>
          <w:rFonts w:ascii="Times New Roman" w:hAnsi="Times New Roman" w:cs="Times New Roman"/>
        </w:rPr>
      </w:pPr>
    </w:p>
    <w:p w14:paraId="6EC20720" w14:textId="24983A5B" w:rsidR="00395D83" w:rsidRPr="00E84772" w:rsidRDefault="00395D83" w:rsidP="00E14EF1">
      <w:pPr>
        <w:pStyle w:val="ListParagraph"/>
        <w:rPr>
          <w:rFonts w:ascii="Times New Roman" w:hAnsi="Times New Roman" w:cs="Times New Roman"/>
        </w:rPr>
      </w:pPr>
    </w:p>
    <w:p w14:paraId="7F0385E7" w14:textId="4534EEBF" w:rsidR="00395D83" w:rsidRPr="00E84772" w:rsidRDefault="00395D83" w:rsidP="00E14EF1">
      <w:pPr>
        <w:pStyle w:val="ListParagraph"/>
        <w:rPr>
          <w:rFonts w:ascii="Times New Roman" w:hAnsi="Times New Roman" w:cs="Times New Roman"/>
        </w:rPr>
      </w:pPr>
    </w:p>
    <w:p w14:paraId="61A261F9" w14:textId="189D0DEB" w:rsidR="00395D83" w:rsidRPr="00E84772" w:rsidRDefault="00395D83" w:rsidP="00E14EF1">
      <w:pPr>
        <w:pStyle w:val="ListParagraph"/>
        <w:rPr>
          <w:rFonts w:ascii="Times New Roman" w:hAnsi="Times New Roman" w:cs="Times New Roman"/>
        </w:rPr>
      </w:pPr>
    </w:p>
    <w:p w14:paraId="5C2BAB0A" w14:textId="124D8117" w:rsidR="00E8114A" w:rsidRPr="00E84772" w:rsidRDefault="00E8114A" w:rsidP="00E14EF1">
      <w:pPr>
        <w:pStyle w:val="ListParagraph"/>
        <w:rPr>
          <w:rFonts w:ascii="Times New Roman" w:hAnsi="Times New Roman" w:cs="Times New Roman"/>
        </w:rPr>
      </w:pPr>
    </w:p>
    <w:p w14:paraId="425E1CC2" w14:textId="2F820A4E" w:rsidR="00E8114A" w:rsidRPr="00E84772" w:rsidRDefault="00E8114A" w:rsidP="00E14EF1">
      <w:pPr>
        <w:pStyle w:val="ListParagraph"/>
        <w:rPr>
          <w:rFonts w:ascii="Times New Roman" w:hAnsi="Times New Roman" w:cs="Times New Roman"/>
        </w:rPr>
      </w:pPr>
    </w:p>
    <w:p w14:paraId="2AD22548" w14:textId="5AED17EB" w:rsidR="00E8114A" w:rsidRPr="00E84772" w:rsidRDefault="00E8114A" w:rsidP="00E14EF1">
      <w:pPr>
        <w:pStyle w:val="ListParagraph"/>
        <w:rPr>
          <w:rFonts w:ascii="Times New Roman" w:hAnsi="Times New Roman" w:cs="Times New Roman"/>
        </w:rPr>
      </w:pPr>
    </w:p>
    <w:p w14:paraId="54BB6744" w14:textId="77777777" w:rsidR="00E8114A" w:rsidRPr="00E84772" w:rsidRDefault="00E8114A" w:rsidP="00E14EF1">
      <w:pPr>
        <w:pStyle w:val="ListParagraph"/>
        <w:rPr>
          <w:rFonts w:ascii="Times New Roman" w:hAnsi="Times New Roman" w:cs="Times New Roman"/>
        </w:rPr>
      </w:pPr>
    </w:p>
    <w:p w14:paraId="68F54C07" w14:textId="14D462A6" w:rsidR="00395D83" w:rsidRPr="00CC1484" w:rsidRDefault="00395D83" w:rsidP="00E14EF1">
      <w:pPr>
        <w:pStyle w:val="ListParagraph"/>
        <w:rPr>
          <w:rFonts w:ascii="Times New Roman" w:hAnsi="Times New Roman" w:cs="Times New Roman"/>
          <w:sz w:val="24"/>
          <w:szCs w:val="24"/>
        </w:rPr>
      </w:pPr>
      <w:r w:rsidRPr="00CC1484">
        <w:rPr>
          <w:rFonts w:ascii="Times New Roman" w:hAnsi="Times New Roman" w:cs="Times New Roman"/>
          <w:sz w:val="24"/>
          <w:szCs w:val="24"/>
        </w:rPr>
        <w:t xml:space="preserve">Next was the concept design for the cards that will be flipped during the game. With this we tried to make the object in the card stand out as much as we could so the user </w:t>
      </w:r>
      <w:r w:rsidR="00E8114A" w:rsidRPr="00CC1484">
        <w:rPr>
          <w:rFonts w:ascii="Times New Roman" w:hAnsi="Times New Roman" w:cs="Times New Roman"/>
          <w:sz w:val="24"/>
          <w:szCs w:val="24"/>
        </w:rPr>
        <w:t>could not</w:t>
      </w:r>
      <w:r w:rsidRPr="00CC1484">
        <w:rPr>
          <w:rFonts w:ascii="Times New Roman" w:hAnsi="Times New Roman" w:cs="Times New Roman"/>
          <w:sz w:val="24"/>
          <w:szCs w:val="24"/>
        </w:rPr>
        <w:t xml:space="preserve"> be confused as to what they are seen on screen, as such with went with a simple design again out of all the concept designs that we had.</w:t>
      </w:r>
    </w:p>
    <w:p w14:paraId="48EA79FC" w14:textId="665689D8" w:rsidR="00E8114A" w:rsidRPr="00E84772" w:rsidRDefault="00E8114A" w:rsidP="00E14EF1">
      <w:pPr>
        <w:pStyle w:val="ListParagraph"/>
        <w:rPr>
          <w:rFonts w:ascii="Times New Roman" w:hAnsi="Times New Roman" w:cs="Times New Roman"/>
        </w:rPr>
      </w:pPr>
    </w:p>
    <w:p w14:paraId="20F30062" w14:textId="25626C12" w:rsidR="00E8114A" w:rsidRPr="00E84772" w:rsidRDefault="00E8114A" w:rsidP="00E14EF1">
      <w:pPr>
        <w:pStyle w:val="ListParagraph"/>
        <w:rPr>
          <w:rFonts w:ascii="Times New Roman" w:hAnsi="Times New Roman" w:cs="Times New Roman"/>
        </w:rPr>
      </w:pPr>
    </w:p>
    <w:p w14:paraId="4BD8B86B" w14:textId="5427BE75" w:rsidR="00E8114A" w:rsidRPr="00E84772" w:rsidRDefault="00E8114A" w:rsidP="00E14EF1">
      <w:pPr>
        <w:pStyle w:val="ListParagraph"/>
        <w:rPr>
          <w:rFonts w:ascii="Times New Roman" w:hAnsi="Times New Roman" w:cs="Times New Roman"/>
        </w:rPr>
      </w:pPr>
    </w:p>
    <w:p w14:paraId="13C26353" w14:textId="2369324F" w:rsidR="00E8114A" w:rsidRPr="00E84772" w:rsidRDefault="00E8114A" w:rsidP="00E14EF1">
      <w:pPr>
        <w:pStyle w:val="ListParagraph"/>
        <w:rPr>
          <w:rFonts w:ascii="Times New Roman" w:hAnsi="Times New Roman" w:cs="Times New Roman"/>
        </w:rPr>
      </w:pPr>
    </w:p>
    <w:p w14:paraId="15BBBB4C" w14:textId="5E0D07BB" w:rsidR="00E8114A" w:rsidRPr="00E84772" w:rsidRDefault="00E8114A" w:rsidP="00E14EF1">
      <w:pPr>
        <w:pStyle w:val="ListParagraph"/>
        <w:rPr>
          <w:rFonts w:ascii="Times New Roman" w:hAnsi="Times New Roman" w:cs="Times New Roman"/>
        </w:rPr>
      </w:pPr>
    </w:p>
    <w:p w14:paraId="34EE88D2" w14:textId="3E03ABBE" w:rsidR="00E8114A" w:rsidRPr="00E84772" w:rsidRDefault="00E8114A" w:rsidP="00E14EF1">
      <w:pPr>
        <w:pStyle w:val="ListParagraph"/>
        <w:rPr>
          <w:rFonts w:ascii="Times New Roman" w:hAnsi="Times New Roman" w:cs="Times New Roman"/>
        </w:rPr>
      </w:pPr>
    </w:p>
    <w:p w14:paraId="2DE06E7E" w14:textId="15FBA2C8" w:rsidR="00E8114A" w:rsidRPr="00E84772" w:rsidRDefault="00E8114A" w:rsidP="00E14EF1">
      <w:pPr>
        <w:pStyle w:val="ListParagraph"/>
        <w:rPr>
          <w:rFonts w:ascii="Times New Roman" w:hAnsi="Times New Roman" w:cs="Times New Roman"/>
        </w:rPr>
      </w:pPr>
    </w:p>
    <w:p w14:paraId="71A07F50" w14:textId="354103CB" w:rsidR="00E8114A" w:rsidRPr="00E84772" w:rsidRDefault="00E8114A" w:rsidP="00E14EF1">
      <w:pPr>
        <w:pStyle w:val="ListParagraph"/>
        <w:rPr>
          <w:rFonts w:ascii="Times New Roman" w:hAnsi="Times New Roman" w:cs="Times New Roman"/>
        </w:rPr>
      </w:pPr>
    </w:p>
    <w:p w14:paraId="1A3B5399" w14:textId="7102C7AE" w:rsidR="00E8114A" w:rsidRPr="00E84772" w:rsidRDefault="00E8114A" w:rsidP="00E14EF1">
      <w:pPr>
        <w:pStyle w:val="ListParagraph"/>
        <w:rPr>
          <w:rFonts w:ascii="Times New Roman" w:hAnsi="Times New Roman" w:cs="Times New Roman"/>
        </w:rPr>
      </w:pPr>
    </w:p>
    <w:p w14:paraId="12B359C5" w14:textId="0587A247" w:rsidR="00E8114A" w:rsidRPr="00E84772" w:rsidRDefault="00E8114A" w:rsidP="00E14EF1">
      <w:pPr>
        <w:pStyle w:val="ListParagraph"/>
        <w:rPr>
          <w:rFonts w:ascii="Times New Roman" w:hAnsi="Times New Roman" w:cs="Times New Roman"/>
        </w:rPr>
      </w:pPr>
    </w:p>
    <w:p w14:paraId="3A7F19EE" w14:textId="39128106" w:rsidR="00E8114A" w:rsidRPr="00E84772" w:rsidRDefault="00E8114A" w:rsidP="00E14EF1">
      <w:pPr>
        <w:pStyle w:val="ListParagraph"/>
        <w:rPr>
          <w:rFonts w:ascii="Times New Roman" w:hAnsi="Times New Roman" w:cs="Times New Roman"/>
        </w:rPr>
      </w:pPr>
    </w:p>
    <w:p w14:paraId="15EC9A8D" w14:textId="77777777" w:rsidR="00E8114A" w:rsidRPr="00E84772" w:rsidRDefault="00E8114A" w:rsidP="00E14EF1">
      <w:pPr>
        <w:pStyle w:val="ListParagraph"/>
        <w:rPr>
          <w:rFonts w:ascii="Times New Roman" w:hAnsi="Times New Roman" w:cs="Times New Roman"/>
        </w:rPr>
      </w:pPr>
    </w:p>
    <w:p w14:paraId="24423F3E" w14:textId="63F21B99" w:rsidR="00395D83" w:rsidRPr="00E84772" w:rsidRDefault="00395D83" w:rsidP="00E14EF1">
      <w:pPr>
        <w:pStyle w:val="ListParagraph"/>
        <w:rPr>
          <w:rFonts w:ascii="Times New Roman" w:hAnsi="Times New Roman" w:cs="Times New Roman"/>
        </w:rPr>
      </w:pPr>
    </w:p>
    <w:p w14:paraId="433970D2" w14:textId="27A00157" w:rsidR="000D6A01" w:rsidRPr="0018526C" w:rsidRDefault="000D6A01" w:rsidP="0018526C">
      <w:pPr>
        <w:pStyle w:val="ListParagraph"/>
        <w:jc w:val="center"/>
        <w:rPr>
          <w:rFonts w:ascii="Times New Roman" w:hAnsi="Times New Roman" w:cs="Times New Roman"/>
          <w:u w:val="single"/>
        </w:rPr>
      </w:pPr>
      <w:r w:rsidRPr="0018526C">
        <w:rPr>
          <w:rFonts w:ascii="Times New Roman" w:hAnsi="Times New Roman" w:cs="Times New Roman"/>
          <w:sz w:val="28"/>
          <w:szCs w:val="28"/>
          <w:u w:val="single"/>
        </w:rPr>
        <w:t xml:space="preserve">3. </w:t>
      </w:r>
      <w:r w:rsidR="00E8114A" w:rsidRPr="0018526C">
        <w:rPr>
          <w:rFonts w:ascii="Times New Roman" w:hAnsi="Times New Roman" w:cs="Times New Roman"/>
          <w:sz w:val="28"/>
          <w:szCs w:val="28"/>
          <w:u w:val="single"/>
        </w:rPr>
        <w:t>C</w:t>
      </w:r>
      <w:r w:rsidRPr="0018526C">
        <w:rPr>
          <w:rFonts w:ascii="Times New Roman" w:hAnsi="Times New Roman" w:cs="Times New Roman"/>
          <w:sz w:val="28"/>
          <w:szCs w:val="28"/>
          <w:u w:val="single"/>
        </w:rPr>
        <w:t xml:space="preserve">oncept </w:t>
      </w:r>
      <w:r w:rsidR="00E8114A" w:rsidRPr="0018526C">
        <w:rPr>
          <w:rFonts w:ascii="Times New Roman" w:hAnsi="Times New Roman" w:cs="Times New Roman"/>
          <w:sz w:val="28"/>
          <w:szCs w:val="28"/>
          <w:u w:val="single"/>
        </w:rPr>
        <w:t>D</w:t>
      </w:r>
      <w:r w:rsidRPr="0018526C">
        <w:rPr>
          <w:rFonts w:ascii="Times New Roman" w:hAnsi="Times New Roman" w:cs="Times New Roman"/>
          <w:sz w:val="28"/>
          <w:szCs w:val="28"/>
          <w:u w:val="single"/>
        </w:rPr>
        <w:t xml:space="preserve">esign for </w:t>
      </w:r>
      <w:r w:rsidR="00E8114A" w:rsidRPr="0018526C">
        <w:rPr>
          <w:rFonts w:ascii="Times New Roman" w:hAnsi="Times New Roman" w:cs="Times New Roman"/>
          <w:sz w:val="28"/>
          <w:szCs w:val="28"/>
          <w:u w:val="single"/>
        </w:rPr>
        <w:t>M</w:t>
      </w:r>
      <w:r w:rsidRPr="0018526C">
        <w:rPr>
          <w:rFonts w:ascii="Times New Roman" w:hAnsi="Times New Roman" w:cs="Times New Roman"/>
          <w:sz w:val="28"/>
          <w:szCs w:val="28"/>
          <w:u w:val="single"/>
        </w:rPr>
        <w:t xml:space="preserve">atching </w:t>
      </w:r>
      <w:r w:rsidR="00E8114A" w:rsidRPr="0018526C">
        <w:rPr>
          <w:rFonts w:ascii="Times New Roman" w:hAnsi="Times New Roman" w:cs="Times New Roman"/>
          <w:sz w:val="28"/>
          <w:szCs w:val="28"/>
          <w:u w:val="single"/>
        </w:rPr>
        <w:t>C</w:t>
      </w:r>
      <w:r w:rsidRPr="0018526C">
        <w:rPr>
          <w:rFonts w:ascii="Times New Roman" w:hAnsi="Times New Roman" w:cs="Times New Roman"/>
          <w:sz w:val="28"/>
          <w:szCs w:val="28"/>
          <w:u w:val="single"/>
        </w:rPr>
        <w:t>ards</w:t>
      </w:r>
    </w:p>
    <w:p w14:paraId="1B2FD88B" w14:textId="3943AA35" w:rsidR="00395D83" w:rsidRPr="00E84772" w:rsidRDefault="00395D83" w:rsidP="00E14EF1">
      <w:pPr>
        <w:pStyle w:val="ListParagraph"/>
        <w:rPr>
          <w:rFonts w:ascii="Times New Roman" w:hAnsi="Times New Roman" w:cs="Times New Roman"/>
        </w:rPr>
      </w:pPr>
    </w:p>
    <w:p w14:paraId="562CD3C8" w14:textId="73E58E97" w:rsidR="00395D83" w:rsidRPr="00E84772" w:rsidRDefault="00110F60" w:rsidP="00E14EF1">
      <w:pPr>
        <w:pStyle w:val="ListParagraph"/>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60288" behindDoc="1" locked="0" layoutInCell="1" allowOverlap="1" wp14:anchorId="7A33BEA2" wp14:editId="489C20CE">
            <wp:simplePos x="0" y="0"/>
            <wp:positionH relativeFrom="margin">
              <wp:align>center</wp:align>
            </wp:positionH>
            <wp:positionV relativeFrom="paragraph">
              <wp:posOffset>6350</wp:posOffset>
            </wp:positionV>
            <wp:extent cx="4572000" cy="32645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326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D7935" w14:textId="22C7B761" w:rsidR="00395D83" w:rsidRPr="00E84772" w:rsidRDefault="00395D83" w:rsidP="00E14EF1">
      <w:pPr>
        <w:pStyle w:val="ListParagraph"/>
        <w:rPr>
          <w:rFonts w:ascii="Times New Roman" w:hAnsi="Times New Roman" w:cs="Times New Roman"/>
        </w:rPr>
      </w:pPr>
    </w:p>
    <w:p w14:paraId="07720A65" w14:textId="3D058C79" w:rsidR="00395D83" w:rsidRPr="00E84772" w:rsidRDefault="00395D83" w:rsidP="00E14EF1">
      <w:pPr>
        <w:pStyle w:val="ListParagraph"/>
        <w:rPr>
          <w:rFonts w:ascii="Times New Roman" w:hAnsi="Times New Roman" w:cs="Times New Roman"/>
        </w:rPr>
      </w:pPr>
    </w:p>
    <w:p w14:paraId="18EAD840" w14:textId="0476BE02" w:rsidR="00395D83" w:rsidRPr="00E84772" w:rsidRDefault="00395D83" w:rsidP="00E14EF1">
      <w:pPr>
        <w:pStyle w:val="ListParagraph"/>
        <w:rPr>
          <w:rFonts w:ascii="Times New Roman" w:hAnsi="Times New Roman" w:cs="Times New Roman"/>
        </w:rPr>
      </w:pPr>
    </w:p>
    <w:p w14:paraId="5A641363" w14:textId="336649D9" w:rsidR="00395D83" w:rsidRPr="00E84772" w:rsidRDefault="00395D83" w:rsidP="00E14EF1">
      <w:pPr>
        <w:pStyle w:val="ListParagraph"/>
        <w:rPr>
          <w:rFonts w:ascii="Times New Roman" w:hAnsi="Times New Roman" w:cs="Times New Roman"/>
        </w:rPr>
      </w:pPr>
    </w:p>
    <w:p w14:paraId="1C269C76" w14:textId="104D1E4E" w:rsidR="00395D83" w:rsidRPr="00E84772" w:rsidRDefault="00395D83" w:rsidP="00E14EF1">
      <w:pPr>
        <w:pStyle w:val="ListParagraph"/>
        <w:rPr>
          <w:rFonts w:ascii="Times New Roman" w:hAnsi="Times New Roman" w:cs="Times New Roman"/>
        </w:rPr>
      </w:pPr>
    </w:p>
    <w:p w14:paraId="79905C17" w14:textId="5376E490" w:rsidR="00395D83" w:rsidRPr="00E84772" w:rsidRDefault="00395D83" w:rsidP="00E14EF1">
      <w:pPr>
        <w:pStyle w:val="ListParagraph"/>
        <w:rPr>
          <w:rFonts w:ascii="Times New Roman" w:hAnsi="Times New Roman" w:cs="Times New Roman"/>
        </w:rPr>
      </w:pPr>
    </w:p>
    <w:p w14:paraId="0BE9FEA9" w14:textId="6D3BAB2A" w:rsidR="00395D83" w:rsidRPr="00E84772" w:rsidRDefault="00395D83" w:rsidP="00E14EF1">
      <w:pPr>
        <w:pStyle w:val="ListParagraph"/>
        <w:rPr>
          <w:rFonts w:ascii="Times New Roman" w:hAnsi="Times New Roman" w:cs="Times New Roman"/>
        </w:rPr>
      </w:pPr>
    </w:p>
    <w:p w14:paraId="3CAD5B54" w14:textId="61957024" w:rsidR="00395D83" w:rsidRPr="00E84772" w:rsidRDefault="00395D83" w:rsidP="00E14EF1">
      <w:pPr>
        <w:pStyle w:val="ListParagraph"/>
        <w:rPr>
          <w:rFonts w:ascii="Times New Roman" w:hAnsi="Times New Roman" w:cs="Times New Roman"/>
        </w:rPr>
      </w:pPr>
    </w:p>
    <w:p w14:paraId="3CFC11FC" w14:textId="2D4AC285" w:rsidR="00395D83" w:rsidRPr="00E84772" w:rsidRDefault="00395D83" w:rsidP="00E14EF1">
      <w:pPr>
        <w:pStyle w:val="ListParagraph"/>
        <w:rPr>
          <w:rFonts w:ascii="Times New Roman" w:hAnsi="Times New Roman" w:cs="Times New Roman"/>
        </w:rPr>
      </w:pPr>
    </w:p>
    <w:p w14:paraId="28153738" w14:textId="50F41D15" w:rsidR="00395D83" w:rsidRPr="00E84772" w:rsidRDefault="00395D83" w:rsidP="00E14EF1">
      <w:pPr>
        <w:pStyle w:val="ListParagraph"/>
        <w:rPr>
          <w:rFonts w:ascii="Times New Roman" w:hAnsi="Times New Roman" w:cs="Times New Roman"/>
        </w:rPr>
      </w:pPr>
    </w:p>
    <w:p w14:paraId="400CA23E" w14:textId="7ED50F3D" w:rsidR="00395D83" w:rsidRPr="00E84772" w:rsidRDefault="00395D83" w:rsidP="00E14EF1">
      <w:pPr>
        <w:pStyle w:val="ListParagraph"/>
        <w:rPr>
          <w:rFonts w:ascii="Times New Roman" w:hAnsi="Times New Roman" w:cs="Times New Roman"/>
        </w:rPr>
      </w:pPr>
    </w:p>
    <w:p w14:paraId="3892957B" w14:textId="6A7D6BB1" w:rsidR="00395D83" w:rsidRPr="00E84772" w:rsidRDefault="00395D83" w:rsidP="00E14EF1">
      <w:pPr>
        <w:pStyle w:val="ListParagraph"/>
        <w:rPr>
          <w:rFonts w:ascii="Times New Roman" w:hAnsi="Times New Roman" w:cs="Times New Roman"/>
        </w:rPr>
      </w:pPr>
    </w:p>
    <w:p w14:paraId="68996799" w14:textId="078D8685" w:rsidR="00395D83" w:rsidRPr="00E84772" w:rsidRDefault="00395D83" w:rsidP="00E14EF1">
      <w:pPr>
        <w:pStyle w:val="ListParagraph"/>
        <w:rPr>
          <w:rFonts w:ascii="Times New Roman" w:hAnsi="Times New Roman" w:cs="Times New Roman"/>
        </w:rPr>
      </w:pPr>
    </w:p>
    <w:p w14:paraId="698D38BE" w14:textId="6849D0D8" w:rsidR="00E8114A" w:rsidRPr="00E84772" w:rsidRDefault="00E8114A" w:rsidP="00E14EF1">
      <w:pPr>
        <w:pStyle w:val="ListParagraph"/>
        <w:rPr>
          <w:rFonts w:ascii="Times New Roman" w:hAnsi="Times New Roman" w:cs="Times New Roman"/>
        </w:rPr>
      </w:pPr>
    </w:p>
    <w:p w14:paraId="0AE274EB" w14:textId="78FBE896" w:rsidR="00E8114A" w:rsidRPr="00E84772" w:rsidRDefault="00E8114A" w:rsidP="00E14EF1">
      <w:pPr>
        <w:pStyle w:val="ListParagraph"/>
        <w:rPr>
          <w:rFonts w:ascii="Times New Roman" w:hAnsi="Times New Roman" w:cs="Times New Roman"/>
        </w:rPr>
      </w:pPr>
    </w:p>
    <w:p w14:paraId="6166199F" w14:textId="77777777" w:rsidR="00E8114A" w:rsidRPr="00E84772" w:rsidRDefault="00E8114A" w:rsidP="00E14EF1">
      <w:pPr>
        <w:pStyle w:val="ListParagraph"/>
        <w:rPr>
          <w:rFonts w:ascii="Times New Roman" w:hAnsi="Times New Roman" w:cs="Times New Roman"/>
        </w:rPr>
      </w:pPr>
    </w:p>
    <w:p w14:paraId="6B83CB71" w14:textId="77777777" w:rsidR="00E8114A" w:rsidRPr="00E84772" w:rsidRDefault="00E8114A" w:rsidP="00E14EF1">
      <w:pPr>
        <w:pStyle w:val="ListParagraph"/>
        <w:rPr>
          <w:rFonts w:ascii="Times New Roman" w:hAnsi="Times New Roman" w:cs="Times New Roman"/>
        </w:rPr>
      </w:pPr>
    </w:p>
    <w:p w14:paraId="0E5D3851" w14:textId="40B1219C" w:rsidR="00E8114A" w:rsidRPr="00E84772" w:rsidRDefault="00E8114A" w:rsidP="00E14EF1">
      <w:pPr>
        <w:pStyle w:val="ListParagraph"/>
        <w:rPr>
          <w:rFonts w:ascii="Times New Roman" w:hAnsi="Times New Roman" w:cs="Times New Roman"/>
        </w:rPr>
      </w:pPr>
    </w:p>
    <w:p w14:paraId="075964E0" w14:textId="49AEED9A" w:rsidR="00E8114A" w:rsidRPr="00E84772" w:rsidRDefault="00E8114A" w:rsidP="00E14EF1">
      <w:pPr>
        <w:pStyle w:val="ListParagraph"/>
        <w:rPr>
          <w:rFonts w:ascii="Times New Roman" w:hAnsi="Times New Roman" w:cs="Times New Roman"/>
        </w:rPr>
      </w:pPr>
    </w:p>
    <w:p w14:paraId="0628111A" w14:textId="74908F51" w:rsidR="00395D83" w:rsidRPr="00E84772" w:rsidRDefault="000D6A01" w:rsidP="00E14EF1">
      <w:pPr>
        <w:pStyle w:val="ListParagraph"/>
        <w:rPr>
          <w:rFonts w:ascii="Times New Roman" w:hAnsi="Times New Roman" w:cs="Times New Roman"/>
        </w:rPr>
      </w:pPr>
      <w:r w:rsidRPr="00E84772">
        <w:rPr>
          <w:rFonts w:ascii="Times New Roman" w:hAnsi="Times New Roman" w:cs="Times New Roman"/>
        </w:rPr>
        <w:t xml:space="preserve"> </w:t>
      </w:r>
    </w:p>
    <w:p w14:paraId="7F9EA258" w14:textId="72F46648" w:rsidR="00395D83" w:rsidRPr="00CC1484" w:rsidRDefault="00E8114A" w:rsidP="00E14EF1">
      <w:pPr>
        <w:pStyle w:val="ListParagraph"/>
        <w:rPr>
          <w:rFonts w:ascii="Times New Roman" w:hAnsi="Times New Roman" w:cs="Times New Roman"/>
          <w:sz w:val="24"/>
          <w:szCs w:val="24"/>
        </w:rPr>
      </w:pPr>
      <w:r w:rsidRPr="00CC1484">
        <w:rPr>
          <w:rFonts w:ascii="Times New Roman" w:hAnsi="Times New Roman" w:cs="Times New Roman"/>
          <w:sz w:val="24"/>
          <w:szCs w:val="24"/>
        </w:rPr>
        <w:t>As we wanted the game to have an overall connected design and theme, we went with cards that matched the start menu in design. We use 9 cards in total in the game each with a different shape that the user must match.</w:t>
      </w:r>
    </w:p>
    <w:p w14:paraId="3F95FD94" w14:textId="0646F3E2" w:rsidR="00E8114A" w:rsidRPr="00E84772" w:rsidRDefault="00E8114A" w:rsidP="00E14EF1">
      <w:pPr>
        <w:pStyle w:val="ListParagraph"/>
        <w:rPr>
          <w:rFonts w:ascii="Times New Roman" w:hAnsi="Times New Roman" w:cs="Times New Roman"/>
        </w:rPr>
      </w:pPr>
    </w:p>
    <w:p w14:paraId="7180D85A" w14:textId="53D74E99" w:rsidR="000D6A01" w:rsidRPr="009F7C49" w:rsidRDefault="00E8114A" w:rsidP="00E14EF1">
      <w:pPr>
        <w:pStyle w:val="ListParagraph"/>
        <w:rPr>
          <w:rFonts w:ascii="Times New Roman" w:hAnsi="Times New Roman" w:cs="Times New Roman"/>
        </w:rPr>
      </w:pPr>
      <w:r w:rsidRPr="00E84772">
        <w:rPr>
          <w:rFonts w:ascii="Times New Roman" w:hAnsi="Times New Roman" w:cs="Times New Roman"/>
        </w:rPr>
        <w:tab/>
      </w:r>
      <w:r w:rsidRPr="00E84772">
        <w:rPr>
          <w:rFonts w:ascii="Times New Roman" w:hAnsi="Times New Roman" w:cs="Times New Roman"/>
        </w:rPr>
        <w:tab/>
      </w:r>
      <w:r w:rsidRPr="009F7C49">
        <w:rPr>
          <w:rFonts w:ascii="Times New Roman" w:hAnsi="Times New Roman" w:cs="Times New Roman"/>
          <w:sz w:val="28"/>
          <w:szCs w:val="28"/>
          <w:u w:val="single"/>
        </w:rPr>
        <w:t>4. Back of Card</w:t>
      </w:r>
      <w:r w:rsidRPr="009F7C49">
        <w:rPr>
          <w:rFonts w:ascii="Times New Roman" w:hAnsi="Times New Roman" w:cs="Times New Roman"/>
          <w:sz w:val="28"/>
          <w:szCs w:val="28"/>
        </w:rPr>
        <w:tab/>
      </w:r>
      <w:r w:rsidRPr="009F7C49">
        <w:rPr>
          <w:rFonts w:ascii="Times New Roman" w:hAnsi="Times New Roman" w:cs="Times New Roman"/>
          <w:sz w:val="28"/>
          <w:szCs w:val="28"/>
        </w:rPr>
        <w:tab/>
      </w:r>
      <w:r w:rsidRPr="009F7C49">
        <w:rPr>
          <w:rFonts w:ascii="Times New Roman" w:hAnsi="Times New Roman" w:cs="Times New Roman"/>
          <w:sz w:val="28"/>
          <w:szCs w:val="28"/>
        </w:rPr>
        <w:tab/>
      </w:r>
      <w:r w:rsidRPr="009F7C49">
        <w:rPr>
          <w:rFonts w:ascii="Times New Roman" w:hAnsi="Times New Roman" w:cs="Times New Roman"/>
          <w:sz w:val="28"/>
          <w:szCs w:val="28"/>
          <w:u w:val="single"/>
        </w:rPr>
        <w:t>5. Front of Card.</w:t>
      </w:r>
    </w:p>
    <w:p w14:paraId="0C4238C7" w14:textId="31F5B1A5" w:rsidR="00E8114A" w:rsidRPr="00E84772" w:rsidRDefault="00E8114A" w:rsidP="00395D83">
      <w:pPr>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61312" behindDoc="1" locked="0" layoutInCell="1" allowOverlap="1" wp14:anchorId="12DDAC7E" wp14:editId="368FFB1C">
            <wp:simplePos x="0" y="0"/>
            <wp:positionH relativeFrom="column">
              <wp:posOffset>1066800</wp:posOffset>
            </wp:positionH>
            <wp:positionV relativeFrom="paragraph">
              <wp:posOffset>90805</wp:posOffset>
            </wp:positionV>
            <wp:extent cx="1924050" cy="3079636"/>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3079636"/>
                    </a:xfrm>
                    <a:prstGeom prst="rect">
                      <a:avLst/>
                    </a:prstGeom>
                    <a:noFill/>
                    <a:ln>
                      <a:noFill/>
                    </a:ln>
                  </pic:spPr>
                </pic:pic>
              </a:graphicData>
            </a:graphic>
          </wp:anchor>
        </w:drawing>
      </w:r>
      <w:r w:rsidRPr="00E84772">
        <w:rPr>
          <w:rFonts w:ascii="Times New Roman" w:hAnsi="Times New Roman" w:cs="Times New Roman"/>
          <w:noProof/>
        </w:rPr>
        <w:drawing>
          <wp:anchor distT="0" distB="0" distL="114300" distR="114300" simplePos="0" relativeHeight="251662336" behindDoc="1" locked="0" layoutInCell="1" allowOverlap="1" wp14:anchorId="7104A355" wp14:editId="48F10D95">
            <wp:simplePos x="0" y="0"/>
            <wp:positionH relativeFrom="column">
              <wp:posOffset>3333750</wp:posOffset>
            </wp:positionH>
            <wp:positionV relativeFrom="paragraph">
              <wp:posOffset>109855</wp:posOffset>
            </wp:positionV>
            <wp:extent cx="1885950" cy="3069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306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291C2" w14:textId="40BC9A36" w:rsidR="00E8114A" w:rsidRPr="00E84772" w:rsidRDefault="00E8114A" w:rsidP="00395D83">
      <w:pPr>
        <w:rPr>
          <w:rFonts w:ascii="Times New Roman" w:hAnsi="Times New Roman" w:cs="Times New Roman"/>
        </w:rPr>
      </w:pPr>
    </w:p>
    <w:p w14:paraId="70AD5519" w14:textId="47D0D7DA" w:rsidR="00395D83" w:rsidRPr="00E84772" w:rsidRDefault="00395D83" w:rsidP="00395D83">
      <w:pPr>
        <w:rPr>
          <w:rFonts w:ascii="Times New Roman" w:hAnsi="Times New Roman" w:cs="Times New Roman"/>
        </w:rPr>
      </w:pPr>
    </w:p>
    <w:p w14:paraId="577DB663" w14:textId="0CCAD680" w:rsidR="00E8114A" w:rsidRPr="00E84772" w:rsidRDefault="00E8114A" w:rsidP="00E8114A">
      <w:pPr>
        <w:rPr>
          <w:rFonts w:ascii="Times New Roman" w:hAnsi="Times New Roman" w:cs="Times New Roman"/>
        </w:rPr>
      </w:pPr>
    </w:p>
    <w:p w14:paraId="5C939A81" w14:textId="259B34EF" w:rsidR="00E8114A" w:rsidRPr="00E84772" w:rsidRDefault="00E8114A" w:rsidP="00E8114A">
      <w:pPr>
        <w:rPr>
          <w:rFonts w:ascii="Times New Roman" w:hAnsi="Times New Roman" w:cs="Times New Roman"/>
        </w:rPr>
      </w:pPr>
    </w:p>
    <w:p w14:paraId="4E4A8825" w14:textId="1C55CCAF" w:rsidR="00E8114A" w:rsidRPr="00E84772" w:rsidRDefault="00E8114A" w:rsidP="00E8114A">
      <w:pPr>
        <w:rPr>
          <w:rFonts w:ascii="Times New Roman" w:hAnsi="Times New Roman" w:cs="Times New Roman"/>
        </w:rPr>
      </w:pPr>
    </w:p>
    <w:p w14:paraId="229A15DD" w14:textId="78567052" w:rsidR="00E8114A" w:rsidRPr="00E84772" w:rsidRDefault="00E8114A" w:rsidP="00E8114A">
      <w:pPr>
        <w:jc w:val="center"/>
        <w:rPr>
          <w:rFonts w:ascii="Times New Roman" w:hAnsi="Times New Roman" w:cs="Times New Roman"/>
        </w:rPr>
      </w:pPr>
    </w:p>
    <w:p w14:paraId="271FED1B" w14:textId="0ED7ED45" w:rsidR="00E8114A" w:rsidRPr="00E84772" w:rsidRDefault="00E8114A" w:rsidP="00E8114A">
      <w:pPr>
        <w:jc w:val="center"/>
        <w:rPr>
          <w:rFonts w:ascii="Times New Roman" w:hAnsi="Times New Roman" w:cs="Times New Roman"/>
        </w:rPr>
      </w:pPr>
    </w:p>
    <w:p w14:paraId="0CB615FC" w14:textId="40761494" w:rsidR="00E8114A" w:rsidRPr="00E84772" w:rsidRDefault="00E8114A" w:rsidP="00E8114A">
      <w:pPr>
        <w:jc w:val="center"/>
        <w:rPr>
          <w:rFonts w:ascii="Times New Roman" w:hAnsi="Times New Roman" w:cs="Times New Roman"/>
        </w:rPr>
      </w:pPr>
    </w:p>
    <w:p w14:paraId="0D0035CE" w14:textId="5C1CD09D" w:rsidR="00E8114A" w:rsidRPr="00E84772" w:rsidRDefault="00E8114A" w:rsidP="00E8114A">
      <w:pPr>
        <w:jc w:val="center"/>
        <w:rPr>
          <w:rFonts w:ascii="Times New Roman" w:hAnsi="Times New Roman" w:cs="Times New Roman"/>
        </w:rPr>
      </w:pPr>
    </w:p>
    <w:p w14:paraId="587BFA64" w14:textId="2741A2A0" w:rsidR="00E8114A" w:rsidRPr="00E84772" w:rsidRDefault="00E8114A" w:rsidP="00E8114A">
      <w:pPr>
        <w:jc w:val="center"/>
        <w:rPr>
          <w:rFonts w:ascii="Times New Roman" w:hAnsi="Times New Roman" w:cs="Times New Roman"/>
        </w:rPr>
      </w:pPr>
    </w:p>
    <w:p w14:paraId="1C0894DE" w14:textId="1043B9BB" w:rsidR="00E8114A" w:rsidRPr="00E84772" w:rsidRDefault="00E8114A" w:rsidP="00E8114A">
      <w:pPr>
        <w:jc w:val="center"/>
        <w:rPr>
          <w:rFonts w:ascii="Times New Roman" w:hAnsi="Times New Roman" w:cs="Times New Roman"/>
        </w:rPr>
      </w:pPr>
    </w:p>
    <w:p w14:paraId="1138ED70" w14:textId="4FF9A57F" w:rsidR="00E8114A" w:rsidRPr="00E84772" w:rsidRDefault="00E8114A" w:rsidP="00E8114A">
      <w:pPr>
        <w:jc w:val="center"/>
        <w:rPr>
          <w:rFonts w:ascii="Times New Roman" w:hAnsi="Times New Roman" w:cs="Times New Roman"/>
        </w:rPr>
      </w:pPr>
    </w:p>
    <w:p w14:paraId="374EE1BD" w14:textId="6836D903" w:rsidR="00E8114A" w:rsidRPr="00E84772" w:rsidRDefault="00E8114A" w:rsidP="00E8114A">
      <w:pPr>
        <w:jc w:val="center"/>
        <w:rPr>
          <w:rFonts w:ascii="Times New Roman" w:hAnsi="Times New Roman" w:cs="Times New Roman"/>
        </w:rPr>
      </w:pPr>
    </w:p>
    <w:p w14:paraId="1B3041A0" w14:textId="2552626E" w:rsidR="00E8114A" w:rsidRPr="00E84772" w:rsidRDefault="00E8114A" w:rsidP="00E8114A">
      <w:pPr>
        <w:jc w:val="center"/>
        <w:rPr>
          <w:rFonts w:ascii="Times New Roman" w:hAnsi="Times New Roman" w:cs="Times New Roman"/>
        </w:rPr>
      </w:pPr>
    </w:p>
    <w:p w14:paraId="6496DE7D" w14:textId="0AE25B06" w:rsidR="00E8114A" w:rsidRPr="00E84772" w:rsidRDefault="00E8114A" w:rsidP="00E8114A">
      <w:pPr>
        <w:jc w:val="center"/>
        <w:rPr>
          <w:rFonts w:ascii="Times New Roman" w:hAnsi="Times New Roman" w:cs="Times New Roman"/>
        </w:rPr>
      </w:pPr>
    </w:p>
    <w:p w14:paraId="28CAA117" w14:textId="0092B3C5" w:rsidR="00E8114A" w:rsidRPr="00E84772" w:rsidRDefault="00E8114A" w:rsidP="00E8114A">
      <w:pPr>
        <w:jc w:val="center"/>
        <w:rPr>
          <w:rFonts w:ascii="Times New Roman" w:hAnsi="Times New Roman" w:cs="Times New Roman"/>
        </w:rPr>
      </w:pPr>
    </w:p>
    <w:p w14:paraId="170739D3" w14:textId="0B422268" w:rsidR="00E8114A" w:rsidRPr="00E84772" w:rsidRDefault="00E8114A" w:rsidP="00E8114A">
      <w:pPr>
        <w:jc w:val="center"/>
        <w:rPr>
          <w:rFonts w:ascii="Times New Roman" w:hAnsi="Times New Roman" w:cs="Times New Roman"/>
        </w:rPr>
      </w:pPr>
    </w:p>
    <w:p w14:paraId="52B7B71A" w14:textId="39ACCC8D" w:rsidR="00E8114A" w:rsidRPr="00E84772" w:rsidRDefault="00E8114A" w:rsidP="00E8114A">
      <w:pPr>
        <w:jc w:val="center"/>
        <w:rPr>
          <w:rFonts w:ascii="Times New Roman" w:hAnsi="Times New Roman" w:cs="Times New Roman"/>
        </w:rPr>
      </w:pPr>
    </w:p>
    <w:p w14:paraId="1C5CD213" w14:textId="2FF3F4A7" w:rsidR="00E8114A" w:rsidRPr="00E84772" w:rsidRDefault="00E8114A" w:rsidP="00E8114A">
      <w:pPr>
        <w:jc w:val="center"/>
        <w:rPr>
          <w:rFonts w:ascii="Times New Roman" w:hAnsi="Times New Roman" w:cs="Times New Roman"/>
        </w:rPr>
      </w:pPr>
    </w:p>
    <w:p w14:paraId="2354430B" w14:textId="2B87420D" w:rsidR="00E8114A" w:rsidRPr="00E84772" w:rsidRDefault="00E8114A" w:rsidP="00E8114A">
      <w:pPr>
        <w:rPr>
          <w:rFonts w:ascii="Times New Roman" w:hAnsi="Times New Roman" w:cs="Times New Roman"/>
        </w:rPr>
      </w:pPr>
    </w:p>
    <w:p w14:paraId="7EFDB387" w14:textId="574173A3" w:rsidR="00F47C81" w:rsidRPr="00E84772" w:rsidRDefault="00F47C81" w:rsidP="00F47C81">
      <w:pPr>
        <w:pStyle w:val="Heading2"/>
        <w:rPr>
          <w:rFonts w:ascii="Times New Roman" w:hAnsi="Times New Roman" w:cs="Times New Roman"/>
          <w:color w:val="auto"/>
          <w:sz w:val="24"/>
          <w:szCs w:val="24"/>
          <w:u w:val="single"/>
        </w:rPr>
      </w:pPr>
      <w:bookmarkStart w:id="5" w:name="_Toc69906393"/>
      <w:r w:rsidRPr="00E84772">
        <w:rPr>
          <w:rFonts w:ascii="Times New Roman" w:hAnsi="Times New Roman" w:cs="Times New Roman"/>
          <w:color w:val="auto"/>
          <w:sz w:val="32"/>
          <w:szCs w:val="32"/>
          <w:u w:val="single"/>
        </w:rPr>
        <w:lastRenderedPageBreak/>
        <w:t>Database Design and Implementation</w:t>
      </w:r>
      <w:bookmarkEnd w:id="5"/>
      <w:r w:rsidRPr="00E84772">
        <w:rPr>
          <w:rFonts w:ascii="Times New Roman" w:hAnsi="Times New Roman" w:cs="Times New Roman"/>
          <w:color w:val="auto"/>
          <w:sz w:val="32"/>
          <w:szCs w:val="32"/>
          <w:u w:val="single"/>
        </w:rPr>
        <w:t xml:space="preserve"> </w:t>
      </w:r>
    </w:p>
    <w:p w14:paraId="7AD5D4ED" w14:textId="39E375F5" w:rsidR="00E8114A" w:rsidRPr="00A86EA2" w:rsidRDefault="00F47C81" w:rsidP="00F47C81">
      <w:pPr>
        <w:rPr>
          <w:rFonts w:ascii="Times New Roman" w:hAnsi="Times New Roman" w:cs="Times New Roman"/>
          <w:sz w:val="24"/>
          <w:szCs w:val="24"/>
        </w:rPr>
      </w:pPr>
      <w:r w:rsidRPr="00A86EA2">
        <w:rPr>
          <w:rFonts w:ascii="Times New Roman" w:hAnsi="Times New Roman" w:cs="Times New Roman"/>
          <w:sz w:val="24"/>
          <w:szCs w:val="24"/>
        </w:rPr>
        <w:t>Originally we were going to use MySQL but due to conflicting problems with the newest version of Unity we had to go with a different database, so for the database we used SQLite</w:t>
      </w:r>
      <w:r w:rsidR="007B4801" w:rsidRPr="00A86EA2">
        <w:rPr>
          <w:rFonts w:ascii="Times New Roman" w:hAnsi="Times New Roman" w:cs="Times New Roman"/>
          <w:sz w:val="24"/>
          <w:szCs w:val="24"/>
        </w:rPr>
        <w:t xml:space="preserve"> which was just what we needed for the project, DB Browser was used to create the Database.</w:t>
      </w:r>
    </w:p>
    <w:p w14:paraId="66310B66" w14:textId="08C4BF7A" w:rsidR="007B4801" w:rsidRPr="00E84772" w:rsidRDefault="007B4801" w:rsidP="00F47C81">
      <w:pPr>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63360" behindDoc="1" locked="0" layoutInCell="1" allowOverlap="1" wp14:anchorId="57CD6BEC" wp14:editId="7EF27053">
            <wp:simplePos x="0" y="0"/>
            <wp:positionH relativeFrom="margin">
              <wp:align>right</wp:align>
            </wp:positionH>
            <wp:positionV relativeFrom="paragraph">
              <wp:posOffset>76200</wp:posOffset>
            </wp:positionV>
            <wp:extent cx="5943600" cy="28365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anchor>
        </w:drawing>
      </w:r>
    </w:p>
    <w:p w14:paraId="614BF42E" w14:textId="77777777" w:rsidR="007B4801" w:rsidRPr="00E84772" w:rsidRDefault="007B4801" w:rsidP="00F47C81">
      <w:pPr>
        <w:rPr>
          <w:rFonts w:ascii="Times New Roman" w:hAnsi="Times New Roman" w:cs="Times New Roman"/>
        </w:rPr>
      </w:pPr>
    </w:p>
    <w:p w14:paraId="490874DF" w14:textId="06141774" w:rsidR="007B4801" w:rsidRPr="00E84772" w:rsidRDefault="007B4801" w:rsidP="00F47C81">
      <w:pPr>
        <w:rPr>
          <w:rFonts w:ascii="Times New Roman" w:hAnsi="Times New Roman" w:cs="Times New Roman"/>
        </w:rPr>
      </w:pPr>
    </w:p>
    <w:p w14:paraId="0063F83F" w14:textId="35CC2B85" w:rsidR="007B4801" w:rsidRPr="00E84772" w:rsidRDefault="007B4801" w:rsidP="00F47C81">
      <w:pPr>
        <w:rPr>
          <w:rFonts w:ascii="Times New Roman" w:hAnsi="Times New Roman" w:cs="Times New Roman"/>
        </w:rPr>
      </w:pPr>
    </w:p>
    <w:p w14:paraId="74AE6175" w14:textId="2C048218" w:rsidR="007B4801" w:rsidRPr="00E84772" w:rsidRDefault="007B4801" w:rsidP="007B4801">
      <w:pPr>
        <w:rPr>
          <w:rFonts w:ascii="Times New Roman" w:hAnsi="Times New Roman" w:cs="Times New Roman"/>
        </w:rPr>
      </w:pPr>
    </w:p>
    <w:p w14:paraId="43FF988D" w14:textId="3F8C3E27" w:rsidR="007B4801" w:rsidRPr="00E84772" w:rsidRDefault="007B4801" w:rsidP="007B4801">
      <w:pPr>
        <w:rPr>
          <w:rFonts w:ascii="Times New Roman" w:hAnsi="Times New Roman" w:cs="Times New Roman"/>
        </w:rPr>
      </w:pPr>
    </w:p>
    <w:p w14:paraId="02392B59" w14:textId="6640AC41" w:rsidR="007B4801" w:rsidRPr="00E84772" w:rsidRDefault="007B4801" w:rsidP="007B4801">
      <w:pPr>
        <w:rPr>
          <w:rFonts w:ascii="Times New Roman" w:hAnsi="Times New Roman" w:cs="Times New Roman"/>
        </w:rPr>
      </w:pPr>
    </w:p>
    <w:p w14:paraId="5A1D18EC" w14:textId="29520860" w:rsidR="007B4801" w:rsidRPr="00E84772" w:rsidRDefault="007B4801" w:rsidP="007B4801">
      <w:pPr>
        <w:rPr>
          <w:rFonts w:ascii="Times New Roman" w:hAnsi="Times New Roman" w:cs="Times New Roman"/>
        </w:rPr>
      </w:pPr>
    </w:p>
    <w:p w14:paraId="4B182144" w14:textId="77C11819" w:rsidR="007B4801" w:rsidRPr="00E84772" w:rsidRDefault="007B4801" w:rsidP="007B4801">
      <w:pPr>
        <w:rPr>
          <w:rFonts w:ascii="Times New Roman" w:hAnsi="Times New Roman" w:cs="Times New Roman"/>
        </w:rPr>
      </w:pPr>
    </w:p>
    <w:p w14:paraId="45C67496" w14:textId="697381EB" w:rsidR="007B4801" w:rsidRPr="00E84772" w:rsidRDefault="007B4801" w:rsidP="007B4801">
      <w:pPr>
        <w:rPr>
          <w:rFonts w:ascii="Times New Roman" w:hAnsi="Times New Roman" w:cs="Times New Roman"/>
        </w:rPr>
      </w:pPr>
    </w:p>
    <w:p w14:paraId="0F4C1600" w14:textId="74F4BA9D" w:rsidR="007B4801" w:rsidRPr="00E84772" w:rsidRDefault="007B4801" w:rsidP="007B4801">
      <w:pPr>
        <w:rPr>
          <w:rFonts w:ascii="Times New Roman" w:hAnsi="Times New Roman" w:cs="Times New Roman"/>
        </w:rPr>
      </w:pPr>
    </w:p>
    <w:p w14:paraId="6BA81736" w14:textId="2A8F6E53" w:rsidR="007B4801" w:rsidRPr="00E84772" w:rsidRDefault="007B4801" w:rsidP="007B4801">
      <w:pPr>
        <w:rPr>
          <w:rFonts w:ascii="Times New Roman" w:hAnsi="Times New Roman" w:cs="Times New Roman"/>
        </w:rPr>
      </w:pPr>
    </w:p>
    <w:p w14:paraId="5B883BCB" w14:textId="146ACC31" w:rsidR="007B4801" w:rsidRPr="00E84772" w:rsidRDefault="007B4801" w:rsidP="007B4801">
      <w:pPr>
        <w:rPr>
          <w:rFonts w:ascii="Times New Roman" w:hAnsi="Times New Roman" w:cs="Times New Roman"/>
        </w:rPr>
      </w:pPr>
    </w:p>
    <w:p w14:paraId="6028276D" w14:textId="7F7D6034" w:rsidR="007B4801" w:rsidRPr="00E84772" w:rsidRDefault="007B4801" w:rsidP="007B4801">
      <w:pPr>
        <w:rPr>
          <w:rFonts w:ascii="Times New Roman" w:hAnsi="Times New Roman" w:cs="Times New Roman"/>
        </w:rPr>
      </w:pPr>
    </w:p>
    <w:p w14:paraId="07E0A268" w14:textId="4FC31877" w:rsidR="007B4801" w:rsidRPr="00E84772" w:rsidRDefault="007B4801" w:rsidP="007B4801">
      <w:pPr>
        <w:rPr>
          <w:rFonts w:ascii="Times New Roman" w:hAnsi="Times New Roman" w:cs="Times New Roman"/>
        </w:rPr>
      </w:pPr>
    </w:p>
    <w:p w14:paraId="0A8E7F46" w14:textId="17B56571" w:rsidR="007B4801" w:rsidRPr="00E84772" w:rsidRDefault="007B4801" w:rsidP="007B4801">
      <w:pPr>
        <w:rPr>
          <w:rFonts w:ascii="Times New Roman" w:hAnsi="Times New Roman" w:cs="Times New Roman"/>
        </w:rPr>
      </w:pPr>
    </w:p>
    <w:p w14:paraId="25015EB1" w14:textId="409A8072" w:rsidR="007B4801" w:rsidRPr="00E84772" w:rsidRDefault="007B4801" w:rsidP="007B4801">
      <w:pPr>
        <w:rPr>
          <w:rFonts w:ascii="Times New Roman" w:hAnsi="Times New Roman" w:cs="Times New Roman"/>
        </w:rPr>
      </w:pPr>
    </w:p>
    <w:p w14:paraId="023E6E95" w14:textId="30250373" w:rsidR="007B4801" w:rsidRPr="00E84772" w:rsidRDefault="007B4801" w:rsidP="007B4801">
      <w:pPr>
        <w:rPr>
          <w:rFonts w:ascii="Times New Roman" w:hAnsi="Times New Roman" w:cs="Times New Roman"/>
        </w:rPr>
      </w:pPr>
    </w:p>
    <w:p w14:paraId="17022AE6" w14:textId="4934750C" w:rsidR="007B4801" w:rsidRPr="00E84772" w:rsidRDefault="007B4801" w:rsidP="007B4801">
      <w:pPr>
        <w:rPr>
          <w:rFonts w:ascii="Times New Roman" w:hAnsi="Times New Roman" w:cs="Times New Roman"/>
        </w:rPr>
      </w:pPr>
    </w:p>
    <w:p w14:paraId="56B0CBEB" w14:textId="578BE2A4" w:rsidR="004108F5" w:rsidRPr="00EB6C44" w:rsidRDefault="007B4801" w:rsidP="007B4801">
      <w:pPr>
        <w:rPr>
          <w:rFonts w:ascii="Times New Roman" w:hAnsi="Times New Roman" w:cs="Times New Roman"/>
          <w:sz w:val="24"/>
          <w:szCs w:val="24"/>
        </w:rPr>
      </w:pPr>
      <w:r w:rsidRPr="00EB6C44">
        <w:rPr>
          <w:rFonts w:ascii="Times New Roman" w:hAnsi="Times New Roman" w:cs="Times New Roman"/>
          <w:sz w:val="24"/>
          <w:szCs w:val="24"/>
        </w:rPr>
        <w:t>The database is made up of a table called highscore, inside the table with have 3 columns id, name and score, id is a unique integer, name is text and can’t be null and score is an int and can’t be null. The database is designed so that in the game when the user gets a highscore there name and score will be stored in this database.</w:t>
      </w:r>
    </w:p>
    <w:p w14:paraId="3DD5F63B" w14:textId="0031A62B" w:rsidR="003F037B" w:rsidRPr="00E84772" w:rsidRDefault="004108F5" w:rsidP="007B4801">
      <w:pPr>
        <w:rPr>
          <w:rFonts w:ascii="Times New Roman" w:hAnsi="Times New Roman" w:cs="Times New Roman"/>
        </w:rPr>
      </w:pPr>
      <w:r w:rsidRPr="00E84772">
        <w:rPr>
          <w:rFonts w:ascii="Times New Roman" w:hAnsi="Times New Roman" w:cs="Times New Roman"/>
          <w:noProof/>
        </w:rPr>
        <w:drawing>
          <wp:anchor distT="0" distB="0" distL="114300" distR="114300" simplePos="0" relativeHeight="251664384" behindDoc="1" locked="0" layoutInCell="1" allowOverlap="1" wp14:anchorId="62378C80" wp14:editId="3A4BBF1F">
            <wp:simplePos x="0" y="0"/>
            <wp:positionH relativeFrom="margin">
              <wp:align>right</wp:align>
            </wp:positionH>
            <wp:positionV relativeFrom="paragraph">
              <wp:posOffset>155575</wp:posOffset>
            </wp:positionV>
            <wp:extent cx="5943600" cy="20110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anchor>
        </w:drawing>
      </w:r>
    </w:p>
    <w:p w14:paraId="6AF784F5" w14:textId="2B3D5AE7" w:rsidR="007B4801" w:rsidRPr="00E84772" w:rsidRDefault="007B4801" w:rsidP="007B4801">
      <w:pPr>
        <w:rPr>
          <w:rFonts w:ascii="Times New Roman" w:hAnsi="Times New Roman" w:cs="Times New Roman"/>
        </w:rPr>
      </w:pPr>
    </w:p>
    <w:p w14:paraId="5C95E1D0" w14:textId="5D0411F4" w:rsidR="003F037B" w:rsidRPr="00E84772" w:rsidRDefault="003F037B" w:rsidP="007B4801">
      <w:pPr>
        <w:rPr>
          <w:rFonts w:ascii="Times New Roman" w:hAnsi="Times New Roman" w:cs="Times New Roman"/>
        </w:rPr>
      </w:pPr>
    </w:p>
    <w:p w14:paraId="4E9ED312" w14:textId="3E1435A0" w:rsidR="007B4801" w:rsidRPr="00E84772" w:rsidRDefault="007B4801" w:rsidP="007B4801">
      <w:pPr>
        <w:rPr>
          <w:rFonts w:ascii="Times New Roman" w:hAnsi="Times New Roman" w:cs="Times New Roman"/>
        </w:rPr>
      </w:pPr>
    </w:p>
    <w:p w14:paraId="285A1E08" w14:textId="77777777" w:rsidR="007B4801" w:rsidRPr="00E84772" w:rsidRDefault="007B4801" w:rsidP="007B4801">
      <w:pPr>
        <w:rPr>
          <w:rFonts w:ascii="Times New Roman" w:hAnsi="Times New Roman" w:cs="Times New Roman"/>
        </w:rPr>
      </w:pPr>
    </w:p>
    <w:p w14:paraId="57DF2274" w14:textId="26398EB7" w:rsidR="007B4801" w:rsidRPr="00E84772" w:rsidRDefault="007B4801" w:rsidP="007B4801">
      <w:pPr>
        <w:rPr>
          <w:rFonts w:ascii="Times New Roman" w:hAnsi="Times New Roman" w:cs="Times New Roman"/>
        </w:rPr>
      </w:pPr>
    </w:p>
    <w:p w14:paraId="0924BC67" w14:textId="6A8DF98E" w:rsidR="007B4801" w:rsidRPr="00E84772" w:rsidRDefault="007B4801" w:rsidP="007B4801">
      <w:pPr>
        <w:rPr>
          <w:rFonts w:ascii="Times New Roman" w:hAnsi="Times New Roman" w:cs="Times New Roman"/>
        </w:rPr>
      </w:pPr>
    </w:p>
    <w:p w14:paraId="63ABA9FB" w14:textId="4BA4E384" w:rsidR="004108F5" w:rsidRPr="00E84772" w:rsidRDefault="004108F5" w:rsidP="007B4801">
      <w:pPr>
        <w:rPr>
          <w:rFonts w:ascii="Times New Roman" w:hAnsi="Times New Roman" w:cs="Times New Roman"/>
        </w:rPr>
      </w:pPr>
    </w:p>
    <w:p w14:paraId="0FB916EC" w14:textId="4AB118A7" w:rsidR="004108F5" w:rsidRPr="00E84772" w:rsidRDefault="004108F5" w:rsidP="007B4801">
      <w:pPr>
        <w:rPr>
          <w:rFonts w:ascii="Times New Roman" w:hAnsi="Times New Roman" w:cs="Times New Roman"/>
        </w:rPr>
      </w:pPr>
    </w:p>
    <w:p w14:paraId="070B8BFF" w14:textId="3F093E34" w:rsidR="004108F5" w:rsidRPr="00E84772" w:rsidRDefault="004108F5" w:rsidP="004108F5">
      <w:pPr>
        <w:tabs>
          <w:tab w:val="left" w:pos="3555"/>
        </w:tabs>
        <w:rPr>
          <w:rFonts w:ascii="Times New Roman" w:hAnsi="Times New Roman" w:cs="Times New Roman"/>
        </w:rPr>
      </w:pPr>
      <w:r w:rsidRPr="00E84772">
        <w:rPr>
          <w:rFonts w:ascii="Times New Roman" w:hAnsi="Times New Roman" w:cs="Times New Roman"/>
        </w:rPr>
        <w:tab/>
      </w:r>
    </w:p>
    <w:p w14:paraId="50963134" w14:textId="2CEA7447" w:rsidR="004108F5" w:rsidRPr="00E84772" w:rsidRDefault="004108F5" w:rsidP="007B4801">
      <w:pPr>
        <w:rPr>
          <w:rFonts w:ascii="Times New Roman" w:hAnsi="Times New Roman" w:cs="Times New Roman"/>
        </w:rPr>
      </w:pPr>
    </w:p>
    <w:p w14:paraId="397BA036" w14:textId="56BDF7FB" w:rsidR="004108F5" w:rsidRPr="00E84772" w:rsidRDefault="004108F5" w:rsidP="007B4801">
      <w:pPr>
        <w:rPr>
          <w:rFonts w:ascii="Times New Roman" w:hAnsi="Times New Roman" w:cs="Times New Roman"/>
        </w:rPr>
      </w:pPr>
    </w:p>
    <w:p w14:paraId="50DF3325" w14:textId="1DB9FFEA" w:rsidR="004108F5" w:rsidRPr="00E84772" w:rsidRDefault="004108F5" w:rsidP="007B4801">
      <w:pPr>
        <w:rPr>
          <w:rFonts w:ascii="Times New Roman" w:hAnsi="Times New Roman" w:cs="Times New Roman"/>
        </w:rPr>
      </w:pPr>
    </w:p>
    <w:p w14:paraId="039B75F3" w14:textId="7E0898C1" w:rsidR="004108F5" w:rsidRPr="00E84772" w:rsidRDefault="004108F5" w:rsidP="007B4801">
      <w:pPr>
        <w:rPr>
          <w:rFonts w:ascii="Times New Roman" w:hAnsi="Times New Roman" w:cs="Times New Roman"/>
        </w:rPr>
      </w:pPr>
    </w:p>
    <w:p w14:paraId="2AD92E22" w14:textId="3C740919" w:rsidR="004108F5" w:rsidRPr="00E84772" w:rsidRDefault="004108F5" w:rsidP="007B4801">
      <w:pPr>
        <w:rPr>
          <w:rFonts w:ascii="Times New Roman" w:hAnsi="Times New Roman" w:cs="Times New Roman"/>
        </w:rPr>
      </w:pPr>
    </w:p>
    <w:p w14:paraId="4A8DEA82" w14:textId="5BAA242A" w:rsidR="004108F5" w:rsidRPr="00805D61" w:rsidRDefault="004108F5" w:rsidP="007B4801">
      <w:pPr>
        <w:rPr>
          <w:rFonts w:ascii="Times New Roman" w:hAnsi="Times New Roman" w:cs="Times New Roman"/>
          <w:sz w:val="24"/>
          <w:szCs w:val="24"/>
        </w:rPr>
      </w:pPr>
      <w:r w:rsidRPr="00805D61">
        <w:rPr>
          <w:rFonts w:ascii="Times New Roman" w:hAnsi="Times New Roman" w:cs="Times New Roman"/>
          <w:sz w:val="24"/>
          <w:szCs w:val="24"/>
        </w:rPr>
        <w:t xml:space="preserve">Example of user stored data in the database, the data will be retrieved from the database and showing to the user in game as a </w:t>
      </w:r>
      <w:r w:rsidR="00805D61" w:rsidRPr="00805D61">
        <w:rPr>
          <w:rFonts w:ascii="Times New Roman" w:hAnsi="Times New Roman" w:cs="Times New Roman"/>
          <w:sz w:val="24"/>
          <w:szCs w:val="24"/>
        </w:rPr>
        <w:t>highscore</w:t>
      </w:r>
      <w:r w:rsidRPr="00805D61">
        <w:rPr>
          <w:rFonts w:ascii="Times New Roman" w:hAnsi="Times New Roman" w:cs="Times New Roman"/>
          <w:sz w:val="24"/>
          <w:szCs w:val="24"/>
        </w:rPr>
        <w:t xml:space="preserve"> table. The user will be able to enter a custom name but not enter a score.</w:t>
      </w:r>
    </w:p>
    <w:p w14:paraId="295884CE" w14:textId="43EB9346" w:rsidR="004108F5" w:rsidRPr="00E84772" w:rsidRDefault="004108F5" w:rsidP="007B4801">
      <w:pPr>
        <w:rPr>
          <w:rFonts w:ascii="Times New Roman" w:hAnsi="Times New Roman" w:cs="Times New Roman"/>
        </w:rPr>
      </w:pPr>
    </w:p>
    <w:p w14:paraId="3CD797FC" w14:textId="63EC8EA0" w:rsidR="004108F5" w:rsidRPr="00E84772" w:rsidRDefault="00F51529" w:rsidP="00FB1694">
      <w:pPr>
        <w:pStyle w:val="Heading1"/>
        <w:jc w:val="center"/>
        <w:rPr>
          <w:rFonts w:ascii="Times New Roman" w:hAnsi="Times New Roman" w:cs="Times New Roman"/>
          <w:color w:val="auto"/>
          <w:sz w:val="40"/>
          <w:szCs w:val="40"/>
          <w:u w:val="single"/>
        </w:rPr>
      </w:pPr>
      <w:bookmarkStart w:id="6" w:name="_Toc69906394"/>
      <w:r w:rsidRPr="00E84772">
        <w:rPr>
          <w:rFonts w:ascii="Times New Roman" w:hAnsi="Times New Roman" w:cs="Times New Roman"/>
          <w:color w:val="auto"/>
          <w:sz w:val="40"/>
          <w:szCs w:val="40"/>
          <w:u w:val="single"/>
        </w:rPr>
        <w:lastRenderedPageBreak/>
        <w:t>Architecture of the Game</w:t>
      </w:r>
      <w:bookmarkEnd w:id="6"/>
    </w:p>
    <w:p w14:paraId="6A9CC09F" w14:textId="1A969311" w:rsidR="00A86EA2" w:rsidRPr="009A095D" w:rsidRDefault="00F51529" w:rsidP="00A86EA2">
      <w:pPr>
        <w:pStyle w:val="Heading2"/>
        <w:rPr>
          <w:rFonts w:ascii="Times New Roman" w:hAnsi="Times New Roman" w:cs="Times New Roman"/>
          <w:color w:val="auto"/>
          <w:sz w:val="32"/>
          <w:szCs w:val="32"/>
          <w:u w:val="single"/>
        </w:rPr>
      </w:pPr>
      <w:bookmarkStart w:id="7" w:name="_Toc69906395"/>
      <w:r w:rsidRPr="009A095D">
        <w:rPr>
          <w:rFonts w:ascii="Times New Roman" w:hAnsi="Times New Roman" w:cs="Times New Roman"/>
          <w:color w:val="auto"/>
          <w:sz w:val="32"/>
          <w:szCs w:val="32"/>
          <w:u w:val="single"/>
        </w:rPr>
        <w:t>The Game</w:t>
      </w:r>
      <w:bookmarkEnd w:id="7"/>
    </w:p>
    <w:p w14:paraId="1B5C81BB" w14:textId="020014AB" w:rsidR="00F51529" w:rsidRPr="00512690" w:rsidRDefault="00F51529" w:rsidP="007B4801">
      <w:pPr>
        <w:rPr>
          <w:rFonts w:ascii="Times New Roman" w:hAnsi="Times New Roman" w:cs="Times New Roman"/>
          <w:sz w:val="24"/>
          <w:szCs w:val="24"/>
        </w:rPr>
      </w:pPr>
      <w:r w:rsidRPr="00512690">
        <w:rPr>
          <w:rFonts w:ascii="Times New Roman" w:hAnsi="Times New Roman" w:cs="Times New Roman"/>
          <w:sz w:val="24"/>
          <w:szCs w:val="24"/>
        </w:rPr>
        <w:t>Talk about game</w:t>
      </w:r>
    </w:p>
    <w:p w14:paraId="58258C35" w14:textId="77777777" w:rsidR="00A86EA2" w:rsidRPr="00E84772" w:rsidRDefault="00A86EA2" w:rsidP="007B4801">
      <w:pPr>
        <w:rPr>
          <w:rFonts w:ascii="Times New Roman" w:hAnsi="Times New Roman" w:cs="Times New Roman"/>
        </w:rPr>
      </w:pPr>
    </w:p>
    <w:p w14:paraId="0B66FE5F" w14:textId="3ED21273" w:rsidR="00F51529" w:rsidRPr="009A095D" w:rsidRDefault="00F51529" w:rsidP="00F51529">
      <w:pPr>
        <w:pStyle w:val="Heading2"/>
        <w:rPr>
          <w:rFonts w:ascii="Times New Roman" w:hAnsi="Times New Roman" w:cs="Times New Roman"/>
          <w:color w:val="auto"/>
          <w:sz w:val="32"/>
          <w:szCs w:val="32"/>
          <w:u w:val="single"/>
        </w:rPr>
      </w:pPr>
      <w:bookmarkStart w:id="8" w:name="_Toc69906396"/>
      <w:r w:rsidRPr="009A095D">
        <w:rPr>
          <w:rFonts w:ascii="Times New Roman" w:hAnsi="Times New Roman" w:cs="Times New Roman"/>
          <w:color w:val="auto"/>
          <w:sz w:val="32"/>
          <w:szCs w:val="32"/>
          <w:u w:val="single"/>
        </w:rPr>
        <w:t>Scenes</w:t>
      </w:r>
      <w:bookmarkEnd w:id="8"/>
    </w:p>
    <w:p w14:paraId="1C1A94AE" w14:textId="0B557496" w:rsidR="00F51529" w:rsidRPr="00512690" w:rsidRDefault="00F51529" w:rsidP="007B4801">
      <w:pPr>
        <w:rPr>
          <w:rFonts w:ascii="Times New Roman" w:hAnsi="Times New Roman" w:cs="Times New Roman"/>
          <w:sz w:val="24"/>
          <w:szCs w:val="24"/>
        </w:rPr>
      </w:pPr>
      <w:r w:rsidRPr="00512690">
        <w:rPr>
          <w:rFonts w:ascii="Times New Roman" w:hAnsi="Times New Roman" w:cs="Times New Roman"/>
          <w:sz w:val="24"/>
          <w:szCs w:val="24"/>
        </w:rPr>
        <w:t>Talk about</w:t>
      </w:r>
      <w:r w:rsidR="004D032C">
        <w:rPr>
          <w:rFonts w:ascii="Times New Roman" w:hAnsi="Times New Roman" w:cs="Times New Roman"/>
          <w:sz w:val="24"/>
          <w:szCs w:val="24"/>
        </w:rPr>
        <w:t xml:space="preserve"> scenes</w:t>
      </w:r>
      <w:r w:rsidRPr="00512690">
        <w:rPr>
          <w:rFonts w:ascii="Times New Roman" w:hAnsi="Times New Roman" w:cs="Times New Roman"/>
          <w:sz w:val="24"/>
          <w:szCs w:val="24"/>
        </w:rPr>
        <w:t xml:space="preserve"> maybe</w:t>
      </w:r>
      <w:r w:rsidR="00EC570B" w:rsidRPr="00512690">
        <w:rPr>
          <w:rFonts w:ascii="Times New Roman" w:hAnsi="Times New Roman" w:cs="Times New Roman"/>
          <w:sz w:val="24"/>
          <w:szCs w:val="24"/>
        </w:rPr>
        <w:t>?</w:t>
      </w:r>
    </w:p>
    <w:p w14:paraId="49BBC5C3" w14:textId="77777777" w:rsidR="00204DA6" w:rsidRPr="00E84772" w:rsidRDefault="00204DA6" w:rsidP="007B4801">
      <w:pPr>
        <w:rPr>
          <w:rFonts w:ascii="Times New Roman" w:hAnsi="Times New Roman" w:cs="Times New Roman"/>
        </w:rPr>
      </w:pPr>
    </w:p>
    <w:p w14:paraId="574D21E4" w14:textId="58B1DEDE" w:rsidR="00F51529" w:rsidRPr="009A095D" w:rsidRDefault="00F51529" w:rsidP="00F51529">
      <w:pPr>
        <w:pStyle w:val="Heading2"/>
        <w:rPr>
          <w:rFonts w:ascii="Times New Roman" w:hAnsi="Times New Roman" w:cs="Times New Roman"/>
          <w:color w:val="auto"/>
          <w:sz w:val="32"/>
          <w:szCs w:val="32"/>
          <w:u w:val="single"/>
        </w:rPr>
      </w:pPr>
      <w:bookmarkStart w:id="9" w:name="_Toc69906397"/>
      <w:r w:rsidRPr="009A095D">
        <w:rPr>
          <w:rFonts w:ascii="Times New Roman" w:hAnsi="Times New Roman" w:cs="Times New Roman"/>
          <w:color w:val="auto"/>
          <w:sz w:val="32"/>
          <w:szCs w:val="32"/>
          <w:u w:val="single"/>
        </w:rPr>
        <w:t>Code</w:t>
      </w:r>
      <w:bookmarkEnd w:id="9"/>
    </w:p>
    <w:p w14:paraId="3ABFCA40" w14:textId="1C5A4884" w:rsidR="00F51529" w:rsidRPr="00512690" w:rsidRDefault="00F51529" w:rsidP="007B4801">
      <w:pPr>
        <w:rPr>
          <w:rFonts w:ascii="Times New Roman" w:hAnsi="Times New Roman" w:cs="Times New Roman"/>
          <w:sz w:val="24"/>
          <w:szCs w:val="24"/>
        </w:rPr>
      </w:pPr>
      <w:r w:rsidRPr="00512690">
        <w:rPr>
          <w:rFonts w:ascii="Times New Roman" w:hAnsi="Times New Roman" w:cs="Times New Roman"/>
          <w:sz w:val="24"/>
          <w:szCs w:val="24"/>
        </w:rPr>
        <w:t>Talk about code</w:t>
      </w:r>
      <w:r w:rsidR="00EC570B" w:rsidRPr="00512690">
        <w:rPr>
          <w:rFonts w:ascii="Times New Roman" w:hAnsi="Times New Roman" w:cs="Times New Roman"/>
          <w:sz w:val="24"/>
          <w:szCs w:val="24"/>
        </w:rPr>
        <w:t>?</w:t>
      </w:r>
    </w:p>
    <w:p w14:paraId="0216BFAC" w14:textId="77777777" w:rsidR="00F51529" w:rsidRPr="00E84772" w:rsidRDefault="00F51529" w:rsidP="007B4801">
      <w:pPr>
        <w:rPr>
          <w:rFonts w:ascii="Times New Roman" w:hAnsi="Times New Roman" w:cs="Times New Roman"/>
        </w:rPr>
      </w:pPr>
    </w:p>
    <w:p w14:paraId="321D146A" w14:textId="64C965B5" w:rsidR="00F51529" w:rsidRPr="009A095D" w:rsidRDefault="00F51529" w:rsidP="00F51529">
      <w:pPr>
        <w:pStyle w:val="Heading2"/>
        <w:rPr>
          <w:rFonts w:ascii="Times New Roman" w:hAnsi="Times New Roman" w:cs="Times New Roman"/>
          <w:color w:val="auto"/>
          <w:sz w:val="32"/>
          <w:szCs w:val="32"/>
          <w:u w:val="single"/>
        </w:rPr>
      </w:pPr>
      <w:bookmarkStart w:id="10" w:name="_Toc69906398"/>
      <w:r w:rsidRPr="009A095D">
        <w:rPr>
          <w:rFonts w:ascii="Times New Roman" w:hAnsi="Times New Roman" w:cs="Times New Roman"/>
          <w:color w:val="auto"/>
          <w:sz w:val="32"/>
          <w:szCs w:val="32"/>
          <w:u w:val="single"/>
        </w:rPr>
        <w:t>Highscore</w:t>
      </w:r>
      <w:r w:rsidR="006078FA" w:rsidRPr="009A095D">
        <w:rPr>
          <w:rFonts w:ascii="Times New Roman" w:hAnsi="Times New Roman" w:cs="Times New Roman"/>
          <w:color w:val="auto"/>
          <w:sz w:val="32"/>
          <w:szCs w:val="32"/>
          <w:u w:val="single"/>
        </w:rPr>
        <w:t xml:space="preserve"> table</w:t>
      </w:r>
      <w:bookmarkEnd w:id="10"/>
    </w:p>
    <w:p w14:paraId="13293F44" w14:textId="2C8D4DE4" w:rsidR="00F51529" w:rsidRPr="00AA2FB9" w:rsidRDefault="006078FA" w:rsidP="007B4801">
      <w:pPr>
        <w:rPr>
          <w:rFonts w:ascii="Times New Roman" w:hAnsi="Times New Roman" w:cs="Times New Roman"/>
          <w:sz w:val="24"/>
          <w:szCs w:val="24"/>
        </w:rPr>
      </w:pPr>
      <w:r w:rsidRPr="00AA2FB9">
        <w:rPr>
          <w:rFonts w:ascii="Times New Roman" w:hAnsi="Times New Roman" w:cs="Times New Roman"/>
          <w:sz w:val="24"/>
          <w:szCs w:val="24"/>
        </w:rPr>
        <w:t xml:space="preserve">The highscore table the player views at the end of the game is created using Unity UI with scripts and coding, the user can view the highscores that have being achieved so far and add </w:t>
      </w:r>
      <w:r w:rsidR="0015528E" w:rsidRPr="00AA2FB9">
        <w:rPr>
          <w:rFonts w:ascii="Times New Roman" w:hAnsi="Times New Roman" w:cs="Times New Roman"/>
          <w:sz w:val="24"/>
          <w:szCs w:val="24"/>
        </w:rPr>
        <w:t>their own</w:t>
      </w:r>
      <w:r w:rsidRPr="00AA2FB9">
        <w:rPr>
          <w:rFonts w:ascii="Times New Roman" w:hAnsi="Times New Roman" w:cs="Times New Roman"/>
          <w:sz w:val="24"/>
          <w:szCs w:val="24"/>
        </w:rPr>
        <w:t xml:space="preserve"> name to the highscore table using an input box.</w:t>
      </w:r>
    </w:p>
    <w:p w14:paraId="57980797" w14:textId="2D48EE8F" w:rsidR="00F51529" w:rsidRPr="00AA2FB9" w:rsidRDefault="00F51529" w:rsidP="00F51529">
      <w:pPr>
        <w:pStyle w:val="Heading2"/>
        <w:rPr>
          <w:rFonts w:ascii="Times New Roman" w:hAnsi="Times New Roman" w:cs="Times New Roman"/>
          <w:color w:val="auto"/>
          <w:sz w:val="24"/>
          <w:szCs w:val="24"/>
        </w:rPr>
      </w:pPr>
      <w:bookmarkStart w:id="11" w:name="_Toc69906399"/>
      <w:r w:rsidRPr="00AA2FB9">
        <w:rPr>
          <w:rFonts w:ascii="Times New Roman" w:hAnsi="Times New Roman" w:cs="Times New Roman"/>
          <w:color w:val="auto"/>
          <w:sz w:val="24"/>
          <w:szCs w:val="24"/>
        </w:rPr>
        <w:t>Database Connection</w:t>
      </w:r>
      <w:bookmarkEnd w:id="11"/>
    </w:p>
    <w:p w14:paraId="06BCCB46" w14:textId="69694102" w:rsidR="006E67A7" w:rsidRPr="00AA2FB9" w:rsidRDefault="006078FA">
      <w:pPr>
        <w:rPr>
          <w:rFonts w:ascii="Times New Roman" w:hAnsi="Times New Roman" w:cs="Times New Roman"/>
          <w:sz w:val="24"/>
          <w:szCs w:val="24"/>
        </w:rPr>
      </w:pPr>
      <w:r w:rsidRPr="00AA2FB9">
        <w:rPr>
          <w:rFonts w:ascii="Times New Roman" w:hAnsi="Times New Roman" w:cs="Times New Roman"/>
          <w:sz w:val="24"/>
          <w:szCs w:val="24"/>
        </w:rPr>
        <w:t xml:space="preserve">The database connects to the highscore table using scripts and prefab of the scores, when the user gets to the end </w:t>
      </w:r>
      <w:r w:rsidR="00EF449F" w:rsidRPr="00AA2FB9">
        <w:rPr>
          <w:rFonts w:ascii="Times New Roman" w:hAnsi="Times New Roman" w:cs="Times New Roman"/>
          <w:sz w:val="24"/>
          <w:szCs w:val="24"/>
        </w:rPr>
        <w:t>screen,</w:t>
      </w:r>
      <w:r w:rsidRPr="00AA2FB9">
        <w:rPr>
          <w:rFonts w:ascii="Times New Roman" w:hAnsi="Times New Roman" w:cs="Times New Roman"/>
          <w:sz w:val="24"/>
          <w:szCs w:val="24"/>
        </w:rPr>
        <w:t xml:space="preserve"> they can put in </w:t>
      </w:r>
      <w:r w:rsidR="00EF449F" w:rsidRPr="00AA2FB9">
        <w:rPr>
          <w:rFonts w:ascii="Times New Roman" w:hAnsi="Times New Roman" w:cs="Times New Roman"/>
          <w:sz w:val="24"/>
          <w:szCs w:val="24"/>
        </w:rPr>
        <w:t>their</w:t>
      </w:r>
      <w:r w:rsidRPr="00AA2FB9">
        <w:rPr>
          <w:rFonts w:ascii="Times New Roman" w:hAnsi="Times New Roman" w:cs="Times New Roman"/>
          <w:sz w:val="24"/>
          <w:szCs w:val="24"/>
        </w:rPr>
        <w:t xml:space="preserve"> name which is then saved with </w:t>
      </w:r>
      <w:r w:rsidR="00EF449F" w:rsidRPr="00AA2FB9">
        <w:rPr>
          <w:rFonts w:ascii="Times New Roman" w:hAnsi="Times New Roman" w:cs="Times New Roman"/>
          <w:sz w:val="24"/>
          <w:szCs w:val="24"/>
        </w:rPr>
        <w:t>their</w:t>
      </w:r>
      <w:r w:rsidRPr="00AA2FB9">
        <w:rPr>
          <w:rFonts w:ascii="Times New Roman" w:hAnsi="Times New Roman" w:cs="Times New Roman"/>
          <w:sz w:val="24"/>
          <w:szCs w:val="24"/>
        </w:rPr>
        <w:t xml:space="preserve"> score in the highscore database.</w:t>
      </w:r>
      <w:bookmarkStart w:id="12" w:name="_Toc69906400"/>
    </w:p>
    <w:p w14:paraId="1D590DEC" w14:textId="77777777" w:rsidR="00C5796E" w:rsidRDefault="00C5796E">
      <w:pPr>
        <w:rPr>
          <w:rFonts w:ascii="Times New Roman" w:eastAsiaTheme="majorEastAsia" w:hAnsi="Times New Roman" w:cs="Times New Roman"/>
          <w:sz w:val="40"/>
          <w:szCs w:val="40"/>
          <w:u w:val="single"/>
        </w:rPr>
      </w:pPr>
      <w:r>
        <w:rPr>
          <w:rFonts w:ascii="Times New Roman" w:hAnsi="Times New Roman" w:cs="Times New Roman"/>
          <w:sz w:val="40"/>
          <w:szCs w:val="40"/>
          <w:u w:val="single"/>
        </w:rPr>
        <w:br w:type="page"/>
      </w:r>
    </w:p>
    <w:p w14:paraId="773C4BDF" w14:textId="5EFFFB50" w:rsidR="00F931DB" w:rsidRPr="00E84772" w:rsidRDefault="00F931DB" w:rsidP="00F931DB">
      <w:pPr>
        <w:pStyle w:val="Heading1"/>
        <w:jc w:val="center"/>
        <w:rPr>
          <w:rFonts w:ascii="Times New Roman" w:hAnsi="Times New Roman" w:cs="Times New Roman"/>
          <w:color w:val="auto"/>
          <w:sz w:val="40"/>
          <w:szCs w:val="40"/>
          <w:u w:val="single"/>
        </w:rPr>
      </w:pPr>
      <w:r w:rsidRPr="00E84772">
        <w:rPr>
          <w:rFonts w:ascii="Times New Roman" w:hAnsi="Times New Roman" w:cs="Times New Roman"/>
          <w:color w:val="auto"/>
          <w:sz w:val="40"/>
          <w:szCs w:val="40"/>
          <w:u w:val="single"/>
        </w:rPr>
        <w:lastRenderedPageBreak/>
        <w:t>Conclusion</w:t>
      </w:r>
      <w:bookmarkEnd w:id="12"/>
    </w:p>
    <w:p w14:paraId="72A8E0BC" w14:textId="26207DE8" w:rsidR="005556D5" w:rsidRPr="00E84772" w:rsidRDefault="005556D5" w:rsidP="005556D5">
      <w:pPr>
        <w:rPr>
          <w:rFonts w:ascii="Times New Roman" w:hAnsi="Times New Roman" w:cs="Times New Roman"/>
        </w:rPr>
      </w:pPr>
    </w:p>
    <w:p w14:paraId="02038033" w14:textId="70196494" w:rsidR="00F931DB" w:rsidRPr="005C0A58" w:rsidRDefault="005C0A58" w:rsidP="007B4801">
      <w:pPr>
        <w:rPr>
          <w:rFonts w:ascii="Times New Roman" w:hAnsi="Times New Roman" w:cs="Times New Roman"/>
          <w:sz w:val="24"/>
          <w:szCs w:val="24"/>
        </w:rPr>
      </w:pPr>
      <w:r>
        <w:rPr>
          <w:rFonts w:ascii="Times New Roman" w:hAnsi="Times New Roman" w:cs="Times New Roman"/>
          <w:sz w:val="24"/>
          <w:szCs w:val="24"/>
        </w:rPr>
        <w:t>In conclusion we</w:t>
      </w:r>
      <w:proofErr w:type="gramStart"/>
      <w:r>
        <w:rPr>
          <w:rFonts w:ascii="Times New Roman" w:hAnsi="Times New Roman" w:cs="Times New Roman"/>
          <w:sz w:val="24"/>
          <w:szCs w:val="24"/>
        </w:rPr>
        <w:t>…..</w:t>
      </w:r>
      <w:proofErr w:type="gramEnd"/>
      <w:r w:rsidR="00F931DB" w:rsidRPr="00E84772">
        <w:rPr>
          <w:rFonts w:ascii="Times New Roman" w:hAnsi="Times New Roman" w:cs="Times New Roman"/>
        </w:rPr>
        <w:br w:type="page"/>
      </w:r>
    </w:p>
    <w:p w14:paraId="46D19498" w14:textId="5F757F2E" w:rsidR="008763AE" w:rsidRPr="00E84772" w:rsidRDefault="00F931DB" w:rsidP="00682D2A">
      <w:pPr>
        <w:pStyle w:val="Heading1"/>
        <w:jc w:val="center"/>
        <w:rPr>
          <w:rFonts w:ascii="Times New Roman" w:hAnsi="Times New Roman" w:cs="Times New Roman"/>
          <w:color w:val="auto"/>
          <w:sz w:val="40"/>
          <w:szCs w:val="40"/>
          <w:u w:val="single"/>
        </w:rPr>
      </w:pPr>
      <w:bookmarkStart w:id="13" w:name="_Toc69906401"/>
      <w:r w:rsidRPr="00E84772">
        <w:rPr>
          <w:rFonts w:ascii="Times New Roman" w:hAnsi="Times New Roman" w:cs="Times New Roman"/>
          <w:color w:val="auto"/>
          <w:sz w:val="40"/>
          <w:szCs w:val="40"/>
          <w:u w:val="single"/>
        </w:rPr>
        <w:lastRenderedPageBreak/>
        <w:t>R</w:t>
      </w:r>
      <w:r w:rsidR="008763AE" w:rsidRPr="00E84772">
        <w:rPr>
          <w:rFonts w:ascii="Times New Roman" w:hAnsi="Times New Roman" w:cs="Times New Roman"/>
          <w:color w:val="auto"/>
          <w:sz w:val="40"/>
          <w:szCs w:val="40"/>
          <w:u w:val="single"/>
        </w:rPr>
        <w:t>eferences</w:t>
      </w:r>
      <w:bookmarkEnd w:id="13"/>
    </w:p>
    <w:p w14:paraId="399CDF87" w14:textId="77777777" w:rsidR="002418C8" w:rsidRPr="00E84772" w:rsidRDefault="002418C8" w:rsidP="002418C8">
      <w:pPr>
        <w:rPr>
          <w:rFonts w:ascii="Times New Roman" w:hAnsi="Times New Roman" w:cs="Times New Roman"/>
        </w:rPr>
      </w:pPr>
    </w:p>
    <w:p w14:paraId="4478EFD4" w14:textId="4E4F6186" w:rsidR="008763AE" w:rsidRPr="00E84772" w:rsidRDefault="008763AE" w:rsidP="009964C7">
      <w:pPr>
        <w:pStyle w:val="ListParagraph"/>
        <w:numPr>
          <w:ilvl w:val="0"/>
          <w:numId w:val="25"/>
        </w:numPr>
        <w:ind w:left="360"/>
        <w:rPr>
          <w:rFonts w:ascii="Times New Roman" w:hAnsi="Times New Roman" w:cs="Times New Roman"/>
          <w:b/>
          <w:bCs/>
          <w:sz w:val="28"/>
          <w:szCs w:val="28"/>
        </w:rPr>
      </w:pPr>
      <w:r w:rsidRPr="00E84772">
        <w:rPr>
          <w:rFonts w:ascii="Times New Roman" w:hAnsi="Times New Roman" w:cs="Times New Roman"/>
          <w:b/>
          <w:bCs/>
          <w:sz w:val="28"/>
          <w:szCs w:val="28"/>
        </w:rPr>
        <w:t>Creation of Database and Highscore and linking them together.</w:t>
      </w:r>
    </w:p>
    <w:p w14:paraId="6AD88334" w14:textId="230BF0A8" w:rsidR="008763AE" w:rsidRPr="00E84772" w:rsidRDefault="005D4951" w:rsidP="009964C7">
      <w:pPr>
        <w:pStyle w:val="ListParagraph"/>
        <w:ind w:left="360"/>
        <w:rPr>
          <w:rFonts w:ascii="Times New Roman" w:hAnsi="Times New Roman" w:cs="Times New Roman"/>
          <w:sz w:val="24"/>
          <w:szCs w:val="24"/>
        </w:rPr>
      </w:pPr>
      <w:hyperlink r:id="rId18" w:history="1">
        <w:r w:rsidRPr="00E84772">
          <w:rPr>
            <w:rStyle w:val="Hyperlink"/>
            <w:rFonts w:ascii="Times New Roman" w:hAnsi="Times New Roman" w:cs="Times New Roman"/>
            <w:sz w:val="24"/>
            <w:szCs w:val="24"/>
          </w:rPr>
          <w:t>https://www.youtube.com/playlist?list=PLX-uZVK_0K_7NmsYfe2BTOk_IamWC2kU3</w:t>
        </w:r>
      </w:hyperlink>
    </w:p>
    <w:p w14:paraId="1C1C1ADA" w14:textId="0509D97E" w:rsidR="005D4951" w:rsidRPr="00E84772" w:rsidRDefault="005D4951" w:rsidP="009964C7">
      <w:pPr>
        <w:pStyle w:val="ListParagraph"/>
        <w:ind w:left="360"/>
        <w:rPr>
          <w:rFonts w:ascii="Times New Roman" w:hAnsi="Times New Roman" w:cs="Times New Roman"/>
          <w:sz w:val="24"/>
          <w:szCs w:val="24"/>
        </w:rPr>
      </w:pPr>
    </w:p>
    <w:p w14:paraId="65E97184" w14:textId="1AB320C5" w:rsidR="005D4951" w:rsidRPr="00E84772" w:rsidRDefault="008A6E15" w:rsidP="009964C7">
      <w:pPr>
        <w:pStyle w:val="ListParagraph"/>
        <w:numPr>
          <w:ilvl w:val="0"/>
          <w:numId w:val="25"/>
        </w:numPr>
        <w:ind w:left="360"/>
        <w:rPr>
          <w:rFonts w:ascii="Times New Roman" w:hAnsi="Times New Roman" w:cs="Times New Roman"/>
          <w:sz w:val="24"/>
          <w:szCs w:val="24"/>
        </w:rPr>
      </w:pPr>
      <w:r w:rsidRPr="00E84772">
        <w:rPr>
          <w:rFonts w:ascii="Times New Roman" w:hAnsi="Times New Roman" w:cs="Times New Roman"/>
          <w:b/>
          <w:bCs/>
          <w:sz w:val="28"/>
          <w:szCs w:val="28"/>
        </w:rPr>
        <w:t>In-Game sounds functionality</w:t>
      </w:r>
    </w:p>
    <w:p w14:paraId="64FCF750" w14:textId="20932B46" w:rsidR="008A6E15" w:rsidRPr="00E84772" w:rsidRDefault="00BE4DB8" w:rsidP="009964C7">
      <w:pPr>
        <w:pStyle w:val="ListParagraph"/>
        <w:ind w:left="360"/>
        <w:rPr>
          <w:rFonts w:ascii="Times New Roman" w:hAnsi="Times New Roman" w:cs="Times New Roman"/>
          <w:sz w:val="24"/>
          <w:szCs w:val="24"/>
        </w:rPr>
      </w:pPr>
      <w:hyperlink r:id="rId19" w:history="1">
        <w:r w:rsidRPr="00E84772">
          <w:rPr>
            <w:rStyle w:val="Hyperlink"/>
            <w:rFonts w:ascii="Times New Roman" w:hAnsi="Times New Roman" w:cs="Times New Roman"/>
            <w:sz w:val="24"/>
            <w:szCs w:val="24"/>
          </w:rPr>
          <w:t>https://www.youtube.com/watch?v=ABqmWhD5Ny8&amp;ab_channel=Rabidgremlin</w:t>
        </w:r>
      </w:hyperlink>
    </w:p>
    <w:p w14:paraId="04B10C4A" w14:textId="72147E19" w:rsidR="00BE4DB8" w:rsidRPr="00E84772" w:rsidRDefault="00BE4DB8" w:rsidP="009964C7">
      <w:pPr>
        <w:pStyle w:val="ListParagraph"/>
        <w:ind w:left="360"/>
        <w:rPr>
          <w:rFonts w:ascii="Times New Roman" w:hAnsi="Times New Roman" w:cs="Times New Roman"/>
          <w:sz w:val="24"/>
          <w:szCs w:val="24"/>
        </w:rPr>
      </w:pPr>
    </w:p>
    <w:p w14:paraId="1736824A" w14:textId="1B90CF23" w:rsidR="00BE4DB8" w:rsidRPr="00E84772" w:rsidRDefault="00BE4DB8" w:rsidP="009964C7">
      <w:pPr>
        <w:pStyle w:val="ListParagraph"/>
        <w:numPr>
          <w:ilvl w:val="0"/>
          <w:numId w:val="25"/>
        </w:numPr>
        <w:ind w:left="360"/>
        <w:rPr>
          <w:rFonts w:ascii="Times New Roman" w:hAnsi="Times New Roman" w:cs="Times New Roman"/>
          <w:sz w:val="24"/>
          <w:szCs w:val="24"/>
        </w:rPr>
      </w:pPr>
      <w:r w:rsidRPr="00E84772">
        <w:rPr>
          <w:rFonts w:ascii="Times New Roman" w:hAnsi="Times New Roman" w:cs="Times New Roman"/>
          <w:b/>
          <w:bCs/>
          <w:sz w:val="28"/>
          <w:szCs w:val="28"/>
        </w:rPr>
        <w:t>Score (Time)</w:t>
      </w:r>
    </w:p>
    <w:p w14:paraId="1D6737B3" w14:textId="2C97F763" w:rsidR="00173749" w:rsidRPr="00E84772" w:rsidRDefault="00274596" w:rsidP="009964C7">
      <w:pPr>
        <w:pStyle w:val="ListParagraph"/>
        <w:ind w:left="360"/>
        <w:rPr>
          <w:rFonts w:ascii="Times New Roman" w:hAnsi="Times New Roman" w:cs="Times New Roman"/>
          <w:sz w:val="24"/>
          <w:szCs w:val="24"/>
        </w:rPr>
      </w:pPr>
      <w:hyperlink r:id="rId20" w:history="1">
        <w:r w:rsidRPr="00E84772">
          <w:rPr>
            <w:rStyle w:val="Hyperlink"/>
            <w:rFonts w:ascii="Times New Roman" w:hAnsi="Times New Roman" w:cs="Times New Roman"/>
            <w:sz w:val="24"/>
            <w:szCs w:val="24"/>
          </w:rPr>
          <w:t>https://www.youtube.com/watch?v=M9yOOIVI2xM&amp;ab_channel=Cezary_Sharp</w:t>
        </w:r>
      </w:hyperlink>
    </w:p>
    <w:p w14:paraId="1D960F9B" w14:textId="191B7C4F" w:rsidR="00274596" w:rsidRPr="00E84772" w:rsidRDefault="00274596" w:rsidP="009964C7">
      <w:pPr>
        <w:pStyle w:val="ListParagraph"/>
        <w:ind w:left="360"/>
        <w:rPr>
          <w:rFonts w:ascii="Times New Roman" w:hAnsi="Times New Roman" w:cs="Times New Roman"/>
          <w:sz w:val="24"/>
          <w:szCs w:val="24"/>
        </w:rPr>
      </w:pPr>
    </w:p>
    <w:p w14:paraId="4E7CAF46" w14:textId="09C76A87" w:rsidR="00274596" w:rsidRPr="00E84772" w:rsidRDefault="00274596" w:rsidP="009964C7">
      <w:pPr>
        <w:pStyle w:val="ListParagraph"/>
        <w:numPr>
          <w:ilvl w:val="0"/>
          <w:numId w:val="25"/>
        </w:numPr>
        <w:ind w:left="360"/>
        <w:rPr>
          <w:rFonts w:ascii="Times New Roman" w:hAnsi="Times New Roman" w:cs="Times New Roman"/>
          <w:sz w:val="24"/>
          <w:szCs w:val="24"/>
        </w:rPr>
      </w:pPr>
      <w:r w:rsidRPr="00E84772">
        <w:rPr>
          <w:rFonts w:ascii="Times New Roman" w:hAnsi="Times New Roman" w:cs="Times New Roman"/>
          <w:b/>
          <w:bCs/>
          <w:sz w:val="28"/>
          <w:szCs w:val="28"/>
        </w:rPr>
        <w:t>Game Manager code for the cards</w:t>
      </w:r>
    </w:p>
    <w:p w14:paraId="62B5911A" w14:textId="52F5E927" w:rsidR="0096657C" w:rsidRPr="00E84772" w:rsidRDefault="0096657C" w:rsidP="009964C7">
      <w:pPr>
        <w:pStyle w:val="ListParagraph"/>
        <w:ind w:left="360"/>
        <w:rPr>
          <w:rFonts w:ascii="Times New Roman" w:hAnsi="Times New Roman" w:cs="Times New Roman"/>
          <w:sz w:val="24"/>
          <w:szCs w:val="24"/>
        </w:rPr>
      </w:pPr>
      <w:hyperlink r:id="rId21" w:history="1">
        <w:r w:rsidRPr="00E84772">
          <w:rPr>
            <w:rStyle w:val="Hyperlink"/>
            <w:rFonts w:ascii="Times New Roman" w:hAnsi="Times New Roman" w:cs="Times New Roman"/>
            <w:sz w:val="24"/>
            <w:szCs w:val="24"/>
          </w:rPr>
          <w:t>https://github.com/pronaypeddiraju/Memory-Game/blob/master/Memory%20Game/Assets/Scripts/gameManager.cs</w:t>
        </w:r>
      </w:hyperlink>
    </w:p>
    <w:p w14:paraId="397B6A83" w14:textId="77777777" w:rsidR="00341568" w:rsidRPr="00E84772" w:rsidRDefault="00341568" w:rsidP="009964C7">
      <w:pPr>
        <w:pStyle w:val="ListParagraph"/>
        <w:ind w:left="360"/>
        <w:rPr>
          <w:rFonts w:ascii="Times New Roman" w:hAnsi="Times New Roman" w:cs="Times New Roman"/>
          <w:sz w:val="24"/>
          <w:szCs w:val="24"/>
        </w:rPr>
      </w:pPr>
    </w:p>
    <w:p w14:paraId="2F387E49" w14:textId="4EB20452" w:rsidR="00274596" w:rsidRPr="00E84772" w:rsidRDefault="00274596" w:rsidP="009964C7">
      <w:pPr>
        <w:pStyle w:val="ListParagraph"/>
        <w:numPr>
          <w:ilvl w:val="0"/>
          <w:numId w:val="25"/>
        </w:numPr>
        <w:ind w:left="360"/>
        <w:rPr>
          <w:rFonts w:ascii="Times New Roman" w:hAnsi="Times New Roman" w:cs="Times New Roman"/>
          <w:sz w:val="24"/>
          <w:szCs w:val="24"/>
        </w:rPr>
      </w:pPr>
      <w:proofErr w:type="spellStart"/>
      <w:r w:rsidRPr="00E84772">
        <w:rPr>
          <w:rFonts w:ascii="Times New Roman" w:hAnsi="Times New Roman" w:cs="Times New Roman"/>
          <w:b/>
          <w:bCs/>
          <w:sz w:val="28"/>
          <w:szCs w:val="28"/>
        </w:rPr>
        <w:t>CardBehaviour</w:t>
      </w:r>
      <w:proofErr w:type="spellEnd"/>
      <w:r w:rsidRPr="00E84772">
        <w:rPr>
          <w:rFonts w:ascii="Times New Roman" w:hAnsi="Times New Roman" w:cs="Times New Roman"/>
          <w:b/>
          <w:bCs/>
          <w:sz w:val="28"/>
          <w:szCs w:val="28"/>
        </w:rPr>
        <w:t xml:space="preserve"> code for the cards</w:t>
      </w:r>
    </w:p>
    <w:p w14:paraId="1E5CAABD" w14:textId="589DCC48" w:rsidR="00341568" w:rsidRPr="00E84772" w:rsidRDefault="00F312A1" w:rsidP="009964C7">
      <w:pPr>
        <w:pStyle w:val="ListParagraph"/>
        <w:ind w:left="360"/>
        <w:rPr>
          <w:rFonts w:ascii="Times New Roman" w:hAnsi="Times New Roman" w:cs="Times New Roman"/>
          <w:sz w:val="24"/>
          <w:szCs w:val="24"/>
        </w:rPr>
      </w:pPr>
      <w:hyperlink r:id="rId22" w:history="1">
        <w:r w:rsidRPr="00E84772">
          <w:rPr>
            <w:rStyle w:val="Hyperlink"/>
            <w:rFonts w:ascii="Times New Roman" w:hAnsi="Times New Roman" w:cs="Times New Roman"/>
            <w:sz w:val="24"/>
            <w:szCs w:val="24"/>
          </w:rPr>
          <w:t>https://github.com/pronaypeddiraju/Memory-Game/blob/master/Memory%20Game/Assets/Scripts/cardScript.cs</w:t>
        </w:r>
      </w:hyperlink>
    </w:p>
    <w:p w14:paraId="15E96A1C" w14:textId="762CEAFD" w:rsidR="008763AE" w:rsidRPr="00E84772" w:rsidRDefault="008763AE" w:rsidP="008763AE">
      <w:pPr>
        <w:rPr>
          <w:rFonts w:ascii="Times New Roman" w:hAnsi="Times New Roman" w:cs="Times New Roman"/>
          <w:sz w:val="24"/>
          <w:szCs w:val="24"/>
        </w:rPr>
      </w:pPr>
    </w:p>
    <w:p w14:paraId="343FE55F" w14:textId="124F31ED" w:rsidR="00F51529" w:rsidRPr="00E84772" w:rsidRDefault="00F51529" w:rsidP="008763AE">
      <w:pPr>
        <w:rPr>
          <w:rFonts w:ascii="Times New Roman" w:hAnsi="Times New Roman" w:cs="Times New Roman"/>
          <w:sz w:val="24"/>
          <w:szCs w:val="24"/>
        </w:rPr>
      </w:pPr>
    </w:p>
    <w:p w14:paraId="033AFE5C" w14:textId="0A756037" w:rsidR="00F51529" w:rsidRPr="00E84772" w:rsidRDefault="00F51529" w:rsidP="008763AE">
      <w:pPr>
        <w:rPr>
          <w:rFonts w:ascii="Times New Roman" w:hAnsi="Times New Roman" w:cs="Times New Roman"/>
          <w:sz w:val="24"/>
          <w:szCs w:val="24"/>
        </w:rPr>
      </w:pPr>
      <w:r w:rsidRPr="00E84772">
        <w:rPr>
          <w:rFonts w:ascii="Times New Roman" w:hAnsi="Times New Roman" w:cs="Times New Roman"/>
          <w:sz w:val="24"/>
          <w:szCs w:val="24"/>
        </w:rPr>
        <w:t>List of headings</w:t>
      </w:r>
    </w:p>
    <w:p w14:paraId="0AAAF123" w14:textId="77777777" w:rsidR="00F51529" w:rsidRPr="00E84772" w:rsidRDefault="00F51529" w:rsidP="00F51529">
      <w:pPr>
        <w:rPr>
          <w:rFonts w:ascii="Times New Roman" w:hAnsi="Times New Roman" w:cs="Times New Roman"/>
          <w:sz w:val="24"/>
          <w:szCs w:val="24"/>
        </w:rPr>
      </w:pPr>
      <w:r w:rsidRPr="00E84772">
        <w:rPr>
          <w:rFonts w:ascii="Times New Roman" w:hAnsi="Times New Roman" w:cs="Times New Roman"/>
          <w:sz w:val="24"/>
          <w:szCs w:val="24"/>
        </w:rPr>
        <w:t>Design Methodology Applied</w:t>
      </w:r>
    </w:p>
    <w:p w14:paraId="5AF18928" w14:textId="77777777" w:rsidR="00F51529" w:rsidRPr="00E84772" w:rsidRDefault="00F51529" w:rsidP="00F51529">
      <w:pPr>
        <w:rPr>
          <w:rFonts w:ascii="Times New Roman" w:hAnsi="Times New Roman" w:cs="Times New Roman"/>
          <w:sz w:val="24"/>
          <w:szCs w:val="24"/>
        </w:rPr>
      </w:pPr>
      <w:r w:rsidRPr="00E84772">
        <w:rPr>
          <w:rFonts w:ascii="Times New Roman" w:hAnsi="Times New Roman" w:cs="Times New Roman"/>
          <w:sz w:val="24"/>
          <w:szCs w:val="24"/>
        </w:rPr>
        <w:t>Software Development Life Cycle</w:t>
      </w:r>
    </w:p>
    <w:p w14:paraId="2D7C9ACE" w14:textId="77777777" w:rsidR="00F51529" w:rsidRPr="00E84772" w:rsidRDefault="00F51529" w:rsidP="00F51529">
      <w:pPr>
        <w:rPr>
          <w:rFonts w:ascii="Times New Roman" w:hAnsi="Times New Roman" w:cs="Times New Roman"/>
          <w:sz w:val="24"/>
          <w:szCs w:val="24"/>
        </w:rPr>
      </w:pPr>
      <w:r w:rsidRPr="00E84772">
        <w:rPr>
          <w:rFonts w:ascii="Times New Roman" w:hAnsi="Times New Roman" w:cs="Times New Roman"/>
          <w:sz w:val="24"/>
          <w:szCs w:val="24"/>
        </w:rPr>
        <w:t>Limitations and Known Bugs</w:t>
      </w:r>
    </w:p>
    <w:p w14:paraId="204BAAAD" w14:textId="77777777" w:rsidR="00F51529" w:rsidRPr="00E84772" w:rsidRDefault="00F51529" w:rsidP="00F51529">
      <w:pPr>
        <w:rPr>
          <w:rFonts w:ascii="Times New Roman" w:hAnsi="Times New Roman" w:cs="Times New Roman"/>
          <w:sz w:val="24"/>
          <w:szCs w:val="24"/>
        </w:rPr>
      </w:pPr>
      <w:r w:rsidRPr="00E84772">
        <w:rPr>
          <w:rFonts w:ascii="Times New Roman" w:hAnsi="Times New Roman" w:cs="Times New Roman"/>
          <w:sz w:val="24"/>
          <w:szCs w:val="24"/>
        </w:rPr>
        <w:t>Testing Plans</w:t>
      </w:r>
    </w:p>
    <w:p w14:paraId="53F8CBB0" w14:textId="53E640EF" w:rsidR="00F51529" w:rsidRPr="00E84772" w:rsidRDefault="00F51529" w:rsidP="008763AE">
      <w:pPr>
        <w:rPr>
          <w:rFonts w:ascii="Times New Roman" w:hAnsi="Times New Roman" w:cs="Times New Roman"/>
          <w:sz w:val="24"/>
          <w:szCs w:val="24"/>
        </w:rPr>
      </w:pPr>
      <w:r w:rsidRPr="00E84772">
        <w:rPr>
          <w:rFonts w:ascii="Times New Roman" w:hAnsi="Times New Roman" w:cs="Times New Roman"/>
          <w:sz w:val="24"/>
          <w:szCs w:val="24"/>
        </w:rPr>
        <w:t xml:space="preserve">Recommendations for Future Development </w:t>
      </w:r>
    </w:p>
    <w:sectPr w:rsidR="00F51529" w:rsidRPr="00E84772" w:rsidSect="00F5152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B1B2" w14:textId="77777777" w:rsidR="00145515" w:rsidRDefault="00145515" w:rsidP="00F931DB">
      <w:r>
        <w:separator/>
      </w:r>
    </w:p>
  </w:endnote>
  <w:endnote w:type="continuationSeparator" w:id="0">
    <w:p w14:paraId="726FC956" w14:textId="77777777" w:rsidR="00145515" w:rsidRDefault="00145515" w:rsidP="00F9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9104949"/>
      <w:docPartObj>
        <w:docPartGallery w:val="Page Numbers (Bottom of Page)"/>
        <w:docPartUnique/>
      </w:docPartObj>
    </w:sdtPr>
    <w:sdtEndPr>
      <w:rPr>
        <w:color w:val="7F7F7F" w:themeColor="background1" w:themeShade="7F"/>
        <w:spacing w:val="60"/>
      </w:rPr>
    </w:sdtEndPr>
    <w:sdtContent>
      <w:p w14:paraId="68DE0D05" w14:textId="6FD16544" w:rsidR="00146409" w:rsidRDefault="001464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4F3364" w14:textId="77777777" w:rsidR="00146409" w:rsidRDefault="00146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1700D" w14:textId="77777777" w:rsidR="00145515" w:rsidRDefault="00145515" w:rsidP="00F931DB">
      <w:r>
        <w:separator/>
      </w:r>
    </w:p>
  </w:footnote>
  <w:footnote w:type="continuationSeparator" w:id="0">
    <w:p w14:paraId="1F6FD78C" w14:textId="77777777" w:rsidR="00145515" w:rsidRDefault="00145515" w:rsidP="00F93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C7F23A0"/>
    <w:multiLevelType w:val="hybridMultilevel"/>
    <w:tmpl w:val="40B85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253072"/>
    <w:multiLevelType w:val="hybridMultilevel"/>
    <w:tmpl w:val="A93CE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15"/>
    <w:rsid w:val="00084727"/>
    <w:rsid w:val="00096E11"/>
    <w:rsid w:val="000D6A01"/>
    <w:rsid w:val="00110F60"/>
    <w:rsid w:val="00145515"/>
    <w:rsid w:val="00146409"/>
    <w:rsid w:val="0015528E"/>
    <w:rsid w:val="0017007C"/>
    <w:rsid w:val="00173749"/>
    <w:rsid w:val="0018526C"/>
    <w:rsid w:val="001E3B66"/>
    <w:rsid w:val="00204DA6"/>
    <w:rsid w:val="002418C8"/>
    <w:rsid w:val="00274596"/>
    <w:rsid w:val="00280ACB"/>
    <w:rsid w:val="002E7D0A"/>
    <w:rsid w:val="00341568"/>
    <w:rsid w:val="00343CD7"/>
    <w:rsid w:val="00365594"/>
    <w:rsid w:val="003921D8"/>
    <w:rsid w:val="00395D83"/>
    <w:rsid w:val="003A10E8"/>
    <w:rsid w:val="003B7E28"/>
    <w:rsid w:val="003D2D5D"/>
    <w:rsid w:val="003F037B"/>
    <w:rsid w:val="004108F5"/>
    <w:rsid w:val="004140F2"/>
    <w:rsid w:val="004172C1"/>
    <w:rsid w:val="00441D15"/>
    <w:rsid w:val="00453302"/>
    <w:rsid w:val="00462969"/>
    <w:rsid w:val="0047344D"/>
    <w:rsid w:val="004974D2"/>
    <w:rsid w:val="004C1615"/>
    <w:rsid w:val="004D032C"/>
    <w:rsid w:val="004E137A"/>
    <w:rsid w:val="00512690"/>
    <w:rsid w:val="005425B2"/>
    <w:rsid w:val="005556D5"/>
    <w:rsid w:val="005C0A58"/>
    <w:rsid w:val="005D4951"/>
    <w:rsid w:val="006078FA"/>
    <w:rsid w:val="00645252"/>
    <w:rsid w:val="00653B37"/>
    <w:rsid w:val="00682D2A"/>
    <w:rsid w:val="006873D3"/>
    <w:rsid w:val="006B6598"/>
    <w:rsid w:val="006D3D74"/>
    <w:rsid w:val="006E67A7"/>
    <w:rsid w:val="006F3319"/>
    <w:rsid w:val="00760AE3"/>
    <w:rsid w:val="00794636"/>
    <w:rsid w:val="007B4801"/>
    <w:rsid w:val="007B6821"/>
    <w:rsid w:val="007B73E7"/>
    <w:rsid w:val="00805D61"/>
    <w:rsid w:val="00813BDF"/>
    <w:rsid w:val="0081734C"/>
    <w:rsid w:val="0083569A"/>
    <w:rsid w:val="008526FD"/>
    <w:rsid w:val="00854623"/>
    <w:rsid w:val="008763AE"/>
    <w:rsid w:val="008A6E15"/>
    <w:rsid w:val="008A6EEB"/>
    <w:rsid w:val="008C1FF6"/>
    <w:rsid w:val="0094125A"/>
    <w:rsid w:val="00960563"/>
    <w:rsid w:val="0096657C"/>
    <w:rsid w:val="009964C7"/>
    <w:rsid w:val="009A095D"/>
    <w:rsid w:val="009A5BE9"/>
    <w:rsid w:val="009B1D51"/>
    <w:rsid w:val="009B2FF8"/>
    <w:rsid w:val="009D2D6F"/>
    <w:rsid w:val="009F7C49"/>
    <w:rsid w:val="00A01879"/>
    <w:rsid w:val="00A658DB"/>
    <w:rsid w:val="00A86EA2"/>
    <w:rsid w:val="00A9204E"/>
    <w:rsid w:val="00AA2FB9"/>
    <w:rsid w:val="00AE1619"/>
    <w:rsid w:val="00B22487"/>
    <w:rsid w:val="00B41FAA"/>
    <w:rsid w:val="00B54096"/>
    <w:rsid w:val="00BA628C"/>
    <w:rsid w:val="00BD6F41"/>
    <w:rsid w:val="00BE4DB8"/>
    <w:rsid w:val="00C1015C"/>
    <w:rsid w:val="00C30AA3"/>
    <w:rsid w:val="00C34669"/>
    <w:rsid w:val="00C5796E"/>
    <w:rsid w:val="00C74C20"/>
    <w:rsid w:val="00C96C48"/>
    <w:rsid w:val="00CB0A4B"/>
    <w:rsid w:val="00CB6900"/>
    <w:rsid w:val="00CC1484"/>
    <w:rsid w:val="00CC7137"/>
    <w:rsid w:val="00CD1E3A"/>
    <w:rsid w:val="00D10FC0"/>
    <w:rsid w:val="00D1279B"/>
    <w:rsid w:val="00D56EB7"/>
    <w:rsid w:val="00DB0091"/>
    <w:rsid w:val="00DB4CBB"/>
    <w:rsid w:val="00DE2FE5"/>
    <w:rsid w:val="00E14EF1"/>
    <w:rsid w:val="00E2419E"/>
    <w:rsid w:val="00E8114A"/>
    <w:rsid w:val="00E84772"/>
    <w:rsid w:val="00EA5F7D"/>
    <w:rsid w:val="00EB6C44"/>
    <w:rsid w:val="00EC0997"/>
    <w:rsid w:val="00EC4913"/>
    <w:rsid w:val="00EC570B"/>
    <w:rsid w:val="00EC5A8A"/>
    <w:rsid w:val="00EF1C21"/>
    <w:rsid w:val="00EF449F"/>
    <w:rsid w:val="00F26B35"/>
    <w:rsid w:val="00F312A1"/>
    <w:rsid w:val="00F34CBC"/>
    <w:rsid w:val="00F47C81"/>
    <w:rsid w:val="00F51529"/>
    <w:rsid w:val="00F55667"/>
    <w:rsid w:val="00F81AD4"/>
    <w:rsid w:val="00F931DB"/>
    <w:rsid w:val="00FB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4654"/>
  <w15:chartTrackingRefBased/>
  <w15:docId w15:val="{E69C8E8D-8A77-46C6-93B0-767570F5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lang w:val="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41D15"/>
    <w:pPr>
      <w:ind w:left="720"/>
      <w:contextualSpacing/>
    </w:pPr>
  </w:style>
  <w:style w:type="character" w:styleId="UnresolvedMention">
    <w:name w:val="Unresolved Mention"/>
    <w:basedOn w:val="DefaultParagraphFont"/>
    <w:uiPriority w:val="99"/>
    <w:semiHidden/>
    <w:unhideWhenUsed/>
    <w:rsid w:val="008763AE"/>
    <w:rPr>
      <w:color w:val="605E5C"/>
      <w:shd w:val="clear" w:color="auto" w:fill="E1DFDD"/>
    </w:rPr>
  </w:style>
  <w:style w:type="paragraph" w:styleId="TOCHeading">
    <w:name w:val="TOC Heading"/>
    <w:basedOn w:val="Heading1"/>
    <w:next w:val="Normal"/>
    <w:uiPriority w:val="39"/>
    <w:unhideWhenUsed/>
    <w:qFormat/>
    <w:rsid w:val="00F51529"/>
    <w:pPr>
      <w:spacing w:line="259" w:lineRule="auto"/>
      <w:outlineLvl w:val="9"/>
    </w:pPr>
    <w:rPr>
      <w:color w:val="2E74B5" w:themeColor="accent1" w:themeShade="BF"/>
      <w:lang w:val="en-US"/>
    </w:rPr>
  </w:style>
  <w:style w:type="paragraph" w:styleId="TOC1">
    <w:name w:val="toc 1"/>
    <w:basedOn w:val="Normal"/>
    <w:next w:val="Normal"/>
    <w:autoRedefine/>
    <w:uiPriority w:val="39"/>
    <w:unhideWhenUsed/>
    <w:rsid w:val="00F51529"/>
    <w:pPr>
      <w:spacing w:after="100"/>
    </w:pPr>
  </w:style>
  <w:style w:type="paragraph" w:styleId="TOC2">
    <w:name w:val="toc 2"/>
    <w:basedOn w:val="Normal"/>
    <w:next w:val="Normal"/>
    <w:autoRedefine/>
    <w:uiPriority w:val="39"/>
    <w:unhideWhenUsed/>
    <w:rsid w:val="00F51529"/>
    <w:pPr>
      <w:spacing w:after="100"/>
      <w:ind w:left="220"/>
    </w:pPr>
  </w:style>
  <w:style w:type="paragraph" w:styleId="NoSpacing">
    <w:name w:val="No Spacing"/>
    <w:link w:val="NoSpacingChar"/>
    <w:uiPriority w:val="1"/>
    <w:qFormat/>
    <w:rsid w:val="00F51529"/>
    <w:rPr>
      <w:rFonts w:eastAsiaTheme="minorEastAsia"/>
    </w:rPr>
  </w:style>
  <w:style w:type="character" w:customStyle="1" w:styleId="NoSpacingChar">
    <w:name w:val="No Spacing Char"/>
    <w:basedOn w:val="DefaultParagraphFont"/>
    <w:link w:val="NoSpacing"/>
    <w:uiPriority w:val="1"/>
    <w:rsid w:val="00F5152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8063">
      <w:bodyDiv w:val="1"/>
      <w:marLeft w:val="0"/>
      <w:marRight w:val="0"/>
      <w:marTop w:val="0"/>
      <w:marBottom w:val="0"/>
      <w:divBdr>
        <w:top w:val="none" w:sz="0" w:space="0" w:color="auto"/>
        <w:left w:val="none" w:sz="0" w:space="0" w:color="auto"/>
        <w:bottom w:val="none" w:sz="0" w:space="0" w:color="auto"/>
        <w:right w:val="none" w:sz="0" w:space="0" w:color="auto"/>
      </w:divBdr>
    </w:div>
    <w:div w:id="1232420747">
      <w:bodyDiv w:val="1"/>
      <w:marLeft w:val="0"/>
      <w:marRight w:val="0"/>
      <w:marTop w:val="0"/>
      <w:marBottom w:val="0"/>
      <w:divBdr>
        <w:top w:val="none" w:sz="0" w:space="0" w:color="auto"/>
        <w:left w:val="none" w:sz="0" w:space="0" w:color="auto"/>
        <w:bottom w:val="none" w:sz="0" w:space="0" w:color="auto"/>
        <w:right w:val="none" w:sz="0" w:space="0" w:color="auto"/>
      </w:divBdr>
    </w:div>
    <w:div w:id="1951348962">
      <w:bodyDiv w:val="1"/>
      <w:marLeft w:val="0"/>
      <w:marRight w:val="0"/>
      <w:marTop w:val="0"/>
      <w:marBottom w:val="0"/>
      <w:divBdr>
        <w:top w:val="none" w:sz="0" w:space="0" w:color="auto"/>
        <w:left w:val="none" w:sz="0" w:space="0" w:color="auto"/>
        <w:bottom w:val="none" w:sz="0" w:space="0" w:color="auto"/>
        <w:right w:val="none" w:sz="0" w:space="0" w:color="auto"/>
      </w:divBdr>
    </w:div>
    <w:div w:id="21368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playlist?list=PLX-uZVK_0K_7NmsYfe2BTOk_IamWC2kU3" TargetMode="External"/><Relationship Id="rId3" Type="http://schemas.openxmlformats.org/officeDocument/2006/relationships/customXml" Target="../customXml/item3.xml"/><Relationship Id="rId21" Type="http://schemas.openxmlformats.org/officeDocument/2006/relationships/hyperlink" Target="https://github.com/pronaypeddiraju/Memory-Game/blob/master/Memory%20Game/Assets/Scripts/gameManager.c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M9yOOIVI2xM&amp;ab_channel=Cezary_Shar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ABqmWhD5Ny8&amp;ab_channel=Rabidgreml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pronaypeddiraju/Memory-Game/blob/master/Memory%20Game/Assets/Scripts/cardScript.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EAEFFDC-4879-4E9B-A1F3-C11A329E9B19}">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961</TotalTime>
  <Pages>10</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in it</dc:title>
  <dc:subject>By Oskar Ciebien and David Newman</dc:subject>
  <dc:creator>Thaed Gruntly</dc:creator>
  <cp:keywords/>
  <dc:description/>
  <cp:lastModifiedBy>Oskar</cp:lastModifiedBy>
  <cp:revision>104</cp:revision>
  <dcterms:created xsi:type="dcterms:W3CDTF">2021-04-18T18:35:00Z</dcterms:created>
  <dcterms:modified xsi:type="dcterms:W3CDTF">2021-04-21T13:49:00Z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